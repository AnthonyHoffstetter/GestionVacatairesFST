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0266B" w:rsidRPr="007D5311" w:rsidRDefault="00F54FFF" w:rsidP="00812005">
      <w:pPr>
        <w:tabs>
          <w:tab w:val="left" w:pos="1995"/>
        </w:tabs>
        <w:spacing w:after="400"/>
        <w:rPr>
          <w:b/>
          <w:bCs/>
          <w:color w:val="FF0000"/>
          <w:sz w:val="20"/>
          <w:szCs w:val="2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 wp14:anchorId="4E409D11" wp14:editId="1FD67935">
                <wp:simplePos x="0" y="0"/>
                <wp:positionH relativeFrom="column">
                  <wp:posOffset>-6350</wp:posOffset>
                </wp:positionH>
                <wp:positionV relativeFrom="paragraph">
                  <wp:posOffset>260350</wp:posOffset>
                </wp:positionV>
                <wp:extent cx="6520815" cy="296545"/>
                <wp:effectExtent l="12700" t="12700" r="10160" b="5080"/>
                <wp:wrapNone/>
                <wp:docPr id="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0815" cy="29654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F3C" w:rsidRDefault="00D23F3C" w:rsidP="00D0266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ATTESTATION de l’EMPLOYEUR SECTEUR PUBLIC     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409D11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-.5pt;margin-top:20.5pt;width:513.45pt;height:23.3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" fillcolor="#cff" strokeweight=".5pt">
                <v:textbox inset="7.45pt,3.85pt,7.45pt,3.85pt">
                  <w:txbxContent>
                    <w:p w:rsidR="00D23F3C" w:rsidRDefault="00D23F3C" w:rsidP="00D0266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ATTESTATION de l’EMPLOYEUR SECTEUR PUBLIC     </w:t>
                      </w:r>
                    </w:p>
                  </w:txbxContent>
                </v:textbox>
              </v:shape>
            </w:pict>
          </mc:Fallback>
        </mc:AlternateContent>
      </w:r>
      <w:r w:rsidR="007D5311">
        <w:rPr>
          <w:b/>
          <w:bCs/>
          <w:color w:val="FF0000"/>
        </w:rPr>
        <w:t>DOCUMENT</w:t>
      </w:r>
      <w:r w:rsidR="00D0266B">
        <w:rPr>
          <w:b/>
          <w:bCs/>
          <w:color w:val="FF0000"/>
        </w:rPr>
        <w:t xml:space="preserve"> 2</w:t>
      </w:r>
    </w:p>
    <w:p w:rsidR="00D0266B" w:rsidRDefault="00D0266B" w:rsidP="00D0266B">
      <w:pPr>
        <w:jc w:val="center"/>
        <w:rPr>
          <w:sz w:val="20"/>
          <w:szCs w:val="20"/>
        </w:rPr>
      </w:pPr>
    </w:p>
    <w:p w:rsidR="0066591E" w:rsidRDefault="0066591E" w:rsidP="00D0266B">
      <w:pPr>
        <w:jc w:val="center"/>
        <w:rPr>
          <w:sz w:val="20"/>
          <w:szCs w:val="20"/>
        </w:rPr>
      </w:pPr>
    </w:p>
    <w:p w:rsidR="0066591E" w:rsidRDefault="008C3452" w:rsidP="00326082">
      <w:pPr>
        <w:jc w:val="center"/>
        <w:rPr>
          <w:sz w:val="20"/>
          <w:szCs w:val="20"/>
        </w:rPr>
      </w:pPr>
      <w:r>
        <w:rPr>
          <w:sz w:val="20"/>
          <w:szCs w:val="20"/>
        </w:rPr>
        <w:t>Année universitaire : 20</w:t>
      </w:r>
      <w:r w:rsidR="00CF3219">
        <w:rPr>
          <w:sz w:val="20"/>
          <w:szCs w:val="20"/>
        </w:rPr>
        <w:t>21</w:t>
      </w:r>
      <w:r>
        <w:rPr>
          <w:sz w:val="20"/>
          <w:szCs w:val="20"/>
        </w:rPr>
        <w:t xml:space="preserve"> / 20</w:t>
      </w:r>
      <w:r w:rsidR="00CF3219">
        <w:rPr>
          <w:sz w:val="20"/>
          <w:szCs w:val="20"/>
        </w:rPr>
        <w:t>22</w:t>
      </w:r>
    </w:p>
    <w:p w:rsidR="00982730" w:rsidRDefault="00982730" w:rsidP="00982730">
      <w:pPr>
        <w:jc w:val="center"/>
        <w:rPr>
          <w:sz w:val="20"/>
          <w:szCs w:val="20"/>
        </w:rPr>
      </w:pPr>
    </w:p>
    <w:p w:rsidR="00D0266B" w:rsidRDefault="00D0266B" w:rsidP="008C3452">
      <w:pPr>
        <w:suppressAutoHyphens w:val="0"/>
        <w:jc w:val="both"/>
        <w:rPr>
          <w:sz w:val="20"/>
          <w:szCs w:val="20"/>
        </w:rPr>
      </w:pPr>
      <w:r>
        <w:rPr>
          <w:b/>
          <w:sz w:val="20"/>
          <w:szCs w:val="20"/>
        </w:rPr>
        <w:t>Administration ou Établissement d'affectation</w:t>
      </w:r>
      <w:r>
        <w:rPr>
          <w:sz w:val="20"/>
          <w:szCs w:val="20"/>
        </w:rPr>
        <w:t xml:space="preserve"> </w:t>
      </w:r>
      <w:r w:rsidR="008C3452">
        <w:rPr>
          <w:sz w:val="20"/>
          <w:szCs w:val="20"/>
        </w:rPr>
        <w:fldChar w:fldCharType="begin">
          <w:ffData>
            <w:name w:val="Texte1"/>
            <w:enabled/>
            <w:calcOnExit w:val="0"/>
            <w:textInput/>
          </w:ffData>
        </w:fldChar>
      </w:r>
      <w:bookmarkStart w:id="0" w:name="Texte1"/>
      <w:r w:rsidR="008C3452">
        <w:rPr>
          <w:sz w:val="20"/>
          <w:szCs w:val="20"/>
        </w:rPr>
        <w:instrText xml:space="preserve"> FORMTEXT </w:instrText>
      </w:r>
      <w:r w:rsidR="008C3452">
        <w:rPr>
          <w:sz w:val="20"/>
          <w:szCs w:val="20"/>
        </w:rPr>
      </w:r>
      <w:r w:rsidR="008C3452">
        <w:rPr>
          <w:sz w:val="20"/>
          <w:szCs w:val="20"/>
        </w:rPr>
        <w:fldChar w:fldCharType="separate"/>
      </w:r>
      <w:r w:rsidR="008C3452">
        <w:rPr>
          <w:noProof/>
          <w:sz w:val="20"/>
          <w:szCs w:val="20"/>
        </w:rPr>
        <w:t> </w:t>
      </w:r>
      <w:r w:rsidR="008C3452">
        <w:rPr>
          <w:noProof/>
          <w:sz w:val="20"/>
          <w:szCs w:val="20"/>
        </w:rPr>
        <w:t> </w:t>
      </w:r>
      <w:r w:rsidR="008C3452">
        <w:rPr>
          <w:noProof/>
          <w:sz w:val="20"/>
          <w:szCs w:val="20"/>
        </w:rPr>
        <w:t> </w:t>
      </w:r>
      <w:r w:rsidR="008C3452">
        <w:rPr>
          <w:noProof/>
          <w:sz w:val="20"/>
          <w:szCs w:val="20"/>
        </w:rPr>
        <w:t> </w:t>
      </w:r>
      <w:r w:rsidR="008C3452">
        <w:rPr>
          <w:noProof/>
          <w:sz w:val="20"/>
          <w:szCs w:val="20"/>
        </w:rPr>
        <w:t> </w:t>
      </w:r>
      <w:r w:rsidR="008C3452">
        <w:rPr>
          <w:sz w:val="20"/>
          <w:szCs w:val="20"/>
        </w:rPr>
        <w:fldChar w:fldCharType="end"/>
      </w:r>
      <w:bookmarkEnd w:id="0"/>
    </w:p>
    <w:p w:rsidR="00D0266B" w:rsidRDefault="00D0266B" w:rsidP="008C3452">
      <w:pPr>
        <w:suppressAutoHyphens w:val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Adresse</w:t>
      </w:r>
      <w:r>
        <w:rPr>
          <w:sz w:val="20"/>
          <w:szCs w:val="20"/>
        </w:rPr>
        <w:t xml:space="preserve"> : </w:t>
      </w:r>
      <w:r w:rsidR="008C3452">
        <w:rPr>
          <w:sz w:val="20"/>
          <w:szCs w:val="20"/>
        </w:rPr>
        <w:fldChar w:fldCharType="begin">
          <w:ffData>
            <w:name w:val="Texte2"/>
            <w:enabled/>
            <w:calcOnExit w:val="0"/>
            <w:textInput/>
          </w:ffData>
        </w:fldChar>
      </w:r>
      <w:bookmarkStart w:id="1" w:name="Texte2"/>
      <w:r w:rsidR="008C3452">
        <w:rPr>
          <w:sz w:val="20"/>
          <w:szCs w:val="20"/>
        </w:rPr>
        <w:instrText xml:space="preserve"> FORMTEXT </w:instrText>
      </w:r>
      <w:r w:rsidR="008C3452">
        <w:rPr>
          <w:sz w:val="20"/>
          <w:szCs w:val="20"/>
        </w:rPr>
      </w:r>
      <w:r w:rsidR="008C3452">
        <w:rPr>
          <w:sz w:val="20"/>
          <w:szCs w:val="20"/>
        </w:rPr>
        <w:fldChar w:fldCharType="separate"/>
      </w:r>
      <w:r w:rsidR="008C3452">
        <w:rPr>
          <w:noProof/>
          <w:sz w:val="20"/>
          <w:szCs w:val="20"/>
        </w:rPr>
        <w:t> </w:t>
      </w:r>
      <w:r w:rsidR="008C3452">
        <w:rPr>
          <w:noProof/>
          <w:sz w:val="20"/>
          <w:szCs w:val="20"/>
        </w:rPr>
        <w:t> </w:t>
      </w:r>
      <w:r w:rsidR="008C3452">
        <w:rPr>
          <w:noProof/>
          <w:sz w:val="20"/>
          <w:szCs w:val="20"/>
        </w:rPr>
        <w:t> </w:t>
      </w:r>
      <w:r w:rsidR="008C3452">
        <w:rPr>
          <w:noProof/>
          <w:sz w:val="20"/>
          <w:szCs w:val="20"/>
        </w:rPr>
        <w:t> </w:t>
      </w:r>
      <w:r w:rsidR="008C3452">
        <w:rPr>
          <w:noProof/>
          <w:sz w:val="20"/>
          <w:szCs w:val="20"/>
        </w:rPr>
        <w:t> </w:t>
      </w:r>
      <w:r w:rsidR="008C3452">
        <w:rPr>
          <w:sz w:val="20"/>
          <w:szCs w:val="20"/>
        </w:rPr>
        <w:fldChar w:fldCharType="end"/>
      </w:r>
      <w:bookmarkStart w:id="2" w:name="_GoBack"/>
      <w:bookmarkEnd w:id="1"/>
      <w:bookmarkEnd w:id="2"/>
    </w:p>
    <w:p w:rsidR="00D0266B" w:rsidRDefault="00D0266B" w:rsidP="008C3452">
      <w:pPr>
        <w:suppressAutoHyphens w:val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Code Postal</w:t>
      </w:r>
      <w:r>
        <w:rPr>
          <w:sz w:val="20"/>
          <w:szCs w:val="20"/>
        </w:rPr>
        <w:t xml:space="preserve"> : </w:t>
      </w:r>
      <w:r w:rsidR="008C3452">
        <w:rPr>
          <w:sz w:val="20"/>
          <w:szCs w:val="20"/>
        </w:rPr>
        <w:fldChar w:fldCharType="begin">
          <w:ffData>
            <w:name w:val="Texte5"/>
            <w:enabled/>
            <w:calcOnExit w:val="0"/>
            <w:textInput/>
          </w:ffData>
        </w:fldChar>
      </w:r>
      <w:bookmarkStart w:id="3" w:name="Texte5"/>
      <w:r w:rsidR="008C3452">
        <w:rPr>
          <w:sz w:val="20"/>
          <w:szCs w:val="20"/>
        </w:rPr>
        <w:instrText xml:space="preserve"> FORMTEXT </w:instrText>
      </w:r>
      <w:r w:rsidR="008C3452">
        <w:rPr>
          <w:sz w:val="20"/>
          <w:szCs w:val="20"/>
        </w:rPr>
      </w:r>
      <w:r w:rsidR="008C3452">
        <w:rPr>
          <w:sz w:val="20"/>
          <w:szCs w:val="20"/>
        </w:rPr>
        <w:fldChar w:fldCharType="separate"/>
      </w:r>
      <w:r w:rsidR="008C3452">
        <w:rPr>
          <w:noProof/>
          <w:sz w:val="20"/>
          <w:szCs w:val="20"/>
        </w:rPr>
        <w:t> </w:t>
      </w:r>
      <w:r w:rsidR="008C3452">
        <w:rPr>
          <w:noProof/>
          <w:sz w:val="20"/>
          <w:szCs w:val="20"/>
        </w:rPr>
        <w:t> </w:t>
      </w:r>
      <w:r w:rsidR="008C3452">
        <w:rPr>
          <w:noProof/>
          <w:sz w:val="20"/>
          <w:szCs w:val="20"/>
        </w:rPr>
        <w:t> </w:t>
      </w:r>
      <w:r w:rsidR="008C3452">
        <w:rPr>
          <w:noProof/>
          <w:sz w:val="20"/>
          <w:szCs w:val="20"/>
        </w:rPr>
        <w:t> </w:t>
      </w:r>
      <w:r w:rsidR="008C3452">
        <w:rPr>
          <w:noProof/>
          <w:sz w:val="20"/>
          <w:szCs w:val="20"/>
        </w:rPr>
        <w:t> </w:t>
      </w:r>
      <w:r w:rsidR="008C3452">
        <w:rPr>
          <w:sz w:val="20"/>
          <w:szCs w:val="20"/>
        </w:rPr>
        <w:fldChar w:fldCharType="end"/>
      </w:r>
      <w:bookmarkEnd w:id="3"/>
      <w:r>
        <w:rPr>
          <w:b/>
          <w:bCs/>
          <w:sz w:val="20"/>
          <w:szCs w:val="20"/>
        </w:rPr>
        <w:t>Ville</w:t>
      </w:r>
      <w:r>
        <w:rPr>
          <w:sz w:val="20"/>
          <w:szCs w:val="20"/>
        </w:rPr>
        <w:t xml:space="preserve"> : </w:t>
      </w:r>
      <w:r w:rsidR="008C3452">
        <w:rPr>
          <w:sz w:val="20"/>
          <w:szCs w:val="20"/>
        </w:rPr>
        <w:fldChar w:fldCharType="begin">
          <w:ffData>
            <w:name w:val="Texte6"/>
            <w:enabled/>
            <w:calcOnExit w:val="0"/>
            <w:textInput/>
          </w:ffData>
        </w:fldChar>
      </w:r>
      <w:bookmarkStart w:id="4" w:name="Texte6"/>
      <w:r w:rsidR="008C3452">
        <w:rPr>
          <w:sz w:val="20"/>
          <w:szCs w:val="20"/>
        </w:rPr>
        <w:instrText xml:space="preserve"> FORMTEXT </w:instrText>
      </w:r>
      <w:r w:rsidR="008C3452">
        <w:rPr>
          <w:sz w:val="20"/>
          <w:szCs w:val="20"/>
        </w:rPr>
      </w:r>
      <w:r w:rsidR="008C3452">
        <w:rPr>
          <w:sz w:val="20"/>
          <w:szCs w:val="20"/>
        </w:rPr>
        <w:fldChar w:fldCharType="separate"/>
      </w:r>
      <w:r w:rsidR="008C3452">
        <w:rPr>
          <w:noProof/>
          <w:sz w:val="20"/>
          <w:szCs w:val="20"/>
        </w:rPr>
        <w:t> </w:t>
      </w:r>
      <w:r w:rsidR="008C3452">
        <w:rPr>
          <w:noProof/>
          <w:sz w:val="20"/>
          <w:szCs w:val="20"/>
        </w:rPr>
        <w:t> </w:t>
      </w:r>
      <w:r w:rsidR="008C3452">
        <w:rPr>
          <w:noProof/>
          <w:sz w:val="20"/>
          <w:szCs w:val="20"/>
        </w:rPr>
        <w:t> </w:t>
      </w:r>
      <w:r w:rsidR="008C3452">
        <w:rPr>
          <w:noProof/>
          <w:sz w:val="20"/>
          <w:szCs w:val="20"/>
        </w:rPr>
        <w:t> </w:t>
      </w:r>
      <w:r w:rsidR="008C3452">
        <w:rPr>
          <w:noProof/>
          <w:sz w:val="20"/>
          <w:szCs w:val="20"/>
        </w:rPr>
        <w:t> </w:t>
      </w:r>
      <w:r w:rsidR="008C3452">
        <w:rPr>
          <w:sz w:val="20"/>
          <w:szCs w:val="20"/>
        </w:rPr>
        <w:fldChar w:fldCharType="end"/>
      </w:r>
      <w:bookmarkEnd w:id="4"/>
      <w:r>
        <w:rPr>
          <w:b/>
          <w:bCs/>
          <w:sz w:val="20"/>
          <w:szCs w:val="20"/>
        </w:rPr>
        <w:t>Pays</w:t>
      </w:r>
      <w:r>
        <w:rPr>
          <w:sz w:val="20"/>
          <w:szCs w:val="20"/>
        </w:rPr>
        <w:t> :</w:t>
      </w:r>
      <w:r w:rsidR="008C3452">
        <w:rPr>
          <w:sz w:val="20"/>
          <w:szCs w:val="20"/>
        </w:rPr>
        <w:fldChar w:fldCharType="begin">
          <w:ffData>
            <w:name w:val="Texte7"/>
            <w:enabled/>
            <w:calcOnExit w:val="0"/>
            <w:textInput/>
          </w:ffData>
        </w:fldChar>
      </w:r>
      <w:bookmarkStart w:id="5" w:name="Texte7"/>
      <w:r w:rsidR="008C3452">
        <w:rPr>
          <w:sz w:val="20"/>
          <w:szCs w:val="20"/>
        </w:rPr>
        <w:instrText xml:space="preserve"> FORMTEXT </w:instrText>
      </w:r>
      <w:r w:rsidR="008C3452">
        <w:rPr>
          <w:sz w:val="20"/>
          <w:szCs w:val="20"/>
        </w:rPr>
      </w:r>
      <w:r w:rsidR="008C3452">
        <w:rPr>
          <w:sz w:val="20"/>
          <w:szCs w:val="20"/>
        </w:rPr>
        <w:fldChar w:fldCharType="separate"/>
      </w:r>
      <w:r w:rsidR="008C3452">
        <w:rPr>
          <w:noProof/>
          <w:sz w:val="20"/>
          <w:szCs w:val="20"/>
        </w:rPr>
        <w:t> </w:t>
      </w:r>
      <w:r w:rsidR="008C3452">
        <w:rPr>
          <w:noProof/>
          <w:sz w:val="20"/>
          <w:szCs w:val="20"/>
        </w:rPr>
        <w:t> </w:t>
      </w:r>
      <w:r w:rsidR="008C3452">
        <w:rPr>
          <w:noProof/>
          <w:sz w:val="20"/>
          <w:szCs w:val="20"/>
        </w:rPr>
        <w:t> </w:t>
      </w:r>
      <w:r w:rsidR="008C3452">
        <w:rPr>
          <w:noProof/>
          <w:sz w:val="20"/>
          <w:szCs w:val="20"/>
        </w:rPr>
        <w:t> </w:t>
      </w:r>
      <w:r w:rsidR="008C3452">
        <w:rPr>
          <w:noProof/>
          <w:sz w:val="20"/>
          <w:szCs w:val="20"/>
        </w:rPr>
        <w:t> </w:t>
      </w:r>
      <w:r w:rsidR="008C3452">
        <w:rPr>
          <w:sz w:val="20"/>
          <w:szCs w:val="20"/>
        </w:rPr>
        <w:fldChar w:fldCharType="end"/>
      </w:r>
      <w:bookmarkEnd w:id="5"/>
    </w:p>
    <w:p w:rsidR="0066591E" w:rsidRDefault="0066591E" w:rsidP="0066591E">
      <w:pPr>
        <w:suppressAutoHyphens w:val="0"/>
        <w:jc w:val="both"/>
        <w:rPr>
          <w:sz w:val="20"/>
          <w:szCs w:val="20"/>
        </w:rPr>
      </w:pPr>
    </w:p>
    <w:p w:rsidR="00D0266B" w:rsidRDefault="00D0266B" w:rsidP="008C3452">
      <w:pPr>
        <w:suppressAutoHyphens w:val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L'EMPLOYEUR, </w:t>
      </w:r>
      <w:r>
        <w:rPr>
          <w:sz w:val="20"/>
          <w:szCs w:val="20"/>
        </w:rPr>
        <w:t xml:space="preserve">(nom – prénom) </w:t>
      </w:r>
      <w:r w:rsidR="008C3452">
        <w:rPr>
          <w:sz w:val="20"/>
          <w:szCs w:val="20"/>
        </w:rPr>
        <w:fldChar w:fldCharType="begin">
          <w:ffData>
            <w:name w:val="Texte8"/>
            <w:enabled/>
            <w:calcOnExit w:val="0"/>
            <w:textInput/>
          </w:ffData>
        </w:fldChar>
      </w:r>
      <w:bookmarkStart w:id="6" w:name="Texte8"/>
      <w:r w:rsidR="008C3452">
        <w:rPr>
          <w:sz w:val="20"/>
          <w:szCs w:val="20"/>
        </w:rPr>
        <w:instrText xml:space="preserve"> FORMTEXT </w:instrText>
      </w:r>
      <w:r w:rsidR="008C3452">
        <w:rPr>
          <w:sz w:val="20"/>
          <w:szCs w:val="20"/>
        </w:rPr>
      </w:r>
      <w:r w:rsidR="008C3452">
        <w:rPr>
          <w:sz w:val="20"/>
          <w:szCs w:val="20"/>
        </w:rPr>
        <w:fldChar w:fldCharType="separate"/>
      </w:r>
      <w:r w:rsidR="008C3452">
        <w:rPr>
          <w:noProof/>
          <w:sz w:val="20"/>
          <w:szCs w:val="20"/>
        </w:rPr>
        <w:t> </w:t>
      </w:r>
      <w:r w:rsidR="008C3452">
        <w:rPr>
          <w:noProof/>
          <w:sz w:val="20"/>
          <w:szCs w:val="20"/>
        </w:rPr>
        <w:t> </w:t>
      </w:r>
      <w:r w:rsidR="008C3452">
        <w:rPr>
          <w:noProof/>
          <w:sz w:val="20"/>
          <w:szCs w:val="20"/>
        </w:rPr>
        <w:t> </w:t>
      </w:r>
      <w:r w:rsidR="008C3452">
        <w:rPr>
          <w:noProof/>
          <w:sz w:val="20"/>
          <w:szCs w:val="20"/>
        </w:rPr>
        <w:t> </w:t>
      </w:r>
      <w:r w:rsidR="008C3452">
        <w:rPr>
          <w:noProof/>
          <w:sz w:val="20"/>
          <w:szCs w:val="20"/>
        </w:rPr>
        <w:t> </w:t>
      </w:r>
      <w:r w:rsidR="008C3452">
        <w:rPr>
          <w:sz w:val="20"/>
          <w:szCs w:val="20"/>
        </w:rPr>
        <w:fldChar w:fldCharType="end"/>
      </w:r>
      <w:bookmarkEnd w:id="6"/>
    </w:p>
    <w:p w:rsidR="00D0266B" w:rsidRDefault="00F6553C" w:rsidP="008C3452">
      <w:pPr>
        <w:suppressAutoHyphens w:val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de</w:t>
      </w:r>
      <w:r w:rsidR="00E14356">
        <w:rPr>
          <w:sz w:val="20"/>
          <w:szCs w:val="20"/>
        </w:rPr>
        <w:t xml:space="preserve"> M</w:t>
      </w:r>
      <w:r w:rsidR="0012391D">
        <w:rPr>
          <w:sz w:val="20"/>
          <w:szCs w:val="20"/>
        </w:rPr>
        <w:t>me M.</w:t>
      </w:r>
      <w:r w:rsidR="00E14356">
        <w:rPr>
          <w:sz w:val="20"/>
          <w:szCs w:val="20"/>
        </w:rPr>
        <w:t xml:space="preserve"> </w:t>
      </w:r>
      <w:r w:rsidR="00D0266B">
        <w:rPr>
          <w:sz w:val="20"/>
          <w:szCs w:val="20"/>
        </w:rPr>
        <w:t xml:space="preserve"> (nom</w:t>
      </w:r>
      <w:r w:rsidR="00E14356">
        <w:rPr>
          <w:sz w:val="20"/>
          <w:szCs w:val="20"/>
        </w:rPr>
        <w:t xml:space="preserve"> d’usage</w:t>
      </w:r>
      <w:r w:rsidR="00D0266B">
        <w:rPr>
          <w:sz w:val="20"/>
          <w:szCs w:val="20"/>
        </w:rPr>
        <w:t xml:space="preserve"> – prénom) </w:t>
      </w:r>
      <w:r w:rsidR="008C3452">
        <w:rPr>
          <w:sz w:val="20"/>
          <w:szCs w:val="20"/>
        </w:rPr>
        <w:fldChar w:fldCharType="begin">
          <w:ffData>
            <w:name w:val="Texte9"/>
            <w:enabled/>
            <w:calcOnExit w:val="0"/>
            <w:textInput/>
          </w:ffData>
        </w:fldChar>
      </w:r>
      <w:bookmarkStart w:id="7" w:name="Texte9"/>
      <w:r w:rsidR="008C3452">
        <w:rPr>
          <w:sz w:val="20"/>
          <w:szCs w:val="20"/>
        </w:rPr>
        <w:instrText xml:space="preserve"> FORMTEXT </w:instrText>
      </w:r>
      <w:r w:rsidR="008C3452">
        <w:rPr>
          <w:sz w:val="20"/>
          <w:szCs w:val="20"/>
        </w:rPr>
      </w:r>
      <w:r w:rsidR="008C3452">
        <w:rPr>
          <w:sz w:val="20"/>
          <w:szCs w:val="20"/>
        </w:rPr>
        <w:fldChar w:fldCharType="separate"/>
      </w:r>
      <w:r w:rsidR="008C3452">
        <w:rPr>
          <w:noProof/>
          <w:sz w:val="20"/>
          <w:szCs w:val="20"/>
        </w:rPr>
        <w:t> </w:t>
      </w:r>
      <w:r w:rsidR="008C3452">
        <w:rPr>
          <w:noProof/>
          <w:sz w:val="20"/>
          <w:szCs w:val="20"/>
        </w:rPr>
        <w:t> </w:t>
      </w:r>
      <w:r w:rsidR="008C3452">
        <w:rPr>
          <w:noProof/>
          <w:sz w:val="20"/>
          <w:szCs w:val="20"/>
        </w:rPr>
        <w:t> </w:t>
      </w:r>
      <w:r w:rsidR="008C3452">
        <w:rPr>
          <w:noProof/>
          <w:sz w:val="20"/>
          <w:szCs w:val="20"/>
        </w:rPr>
        <w:t> </w:t>
      </w:r>
      <w:r w:rsidR="008C3452">
        <w:rPr>
          <w:noProof/>
          <w:sz w:val="20"/>
          <w:szCs w:val="20"/>
        </w:rPr>
        <w:t> </w:t>
      </w:r>
      <w:r w:rsidR="008C3452">
        <w:rPr>
          <w:sz w:val="20"/>
          <w:szCs w:val="20"/>
        </w:rPr>
        <w:fldChar w:fldCharType="end"/>
      </w:r>
      <w:bookmarkEnd w:id="7"/>
    </w:p>
    <w:p w:rsidR="00372F5D" w:rsidRDefault="00372F5D" w:rsidP="00D0266B">
      <w:pPr>
        <w:ind w:left="357" w:hanging="357"/>
        <w:jc w:val="both"/>
        <w:rPr>
          <w:sz w:val="20"/>
          <w:szCs w:val="20"/>
        </w:rPr>
      </w:pPr>
    </w:p>
    <w:tbl>
      <w:tblPr>
        <w:tblW w:w="10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82"/>
        <w:gridCol w:w="5383"/>
      </w:tblGrid>
      <w:tr w:rsidR="00372F5D" w:rsidRPr="00505E84" w:rsidTr="00505E84">
        <w:trPr>
          <w:trHeight w:val="8702"/>
        </w:trPr>
        <w:tc>
          <w:tcPr>
            <w:tcW w:w="5382" w:type="dxa"/>
            <w:shd w:val="clear" w:color="auto" w:fill="auto"/>
          </w:tcPr>
          <w:p w:rsidR="00372F5D" w:rsidRPr="00505E84" w:rsidRDefault="00310740" w:rsidP="00505E84">
            <w:pPr>
              <w:jc w:val="center"/>
              <w:rPr>
                <w:b/>
                <w:bCs/>
                <w:color w:val="0000FF"/>
                <w:sz w:val="22"/>
                <w:szCs w:val="22"/>
                <w:u w:val="single"/>
              </w:rPr>
            </w:pPr>
            <w:r w:rsidRPr="00505E84">
              <w:rPr>
                <w:b/>
                <w:bCs/>
                <w:color w:val="0000FF"/>
                <w:sz w:val="22"/>
                <w:szCs w:val="22"/>
                <w:u w:val="single"/>
              </w:rPr>
              <w:t>Pour un personnel f</w:t>
            </w:r>
            <w:r w:rsidR="00372F5D" w:rsidRPr="00505E84">
              <w:rPr>
                <w:b/>
                <w:bCs/>
                <w:color w:val="0000FF"/>
                <w:sz w:val="22"/>
                <w:szCs w:val="22"/>
                <w:u w:val="single"/>
              </w:rPr>
              <w:t>onctionnaire</w:t>
            </w:r>
          </w:p>
          <w:p w:rsidR="00372F5D" w:rsidRPr="00505E84" w:rsidRDefault="00372F5D" w:rsidP="00505E84">
            <w:pPr>
              <w:jc w:val="both"/>
              <w:rPr>
                <w:sz w:val="20"/>
                <w:szCs w:val="20"/>
              </w:rPr>
            </w:pPr>
          </w:p>
          <w:p w:rsidR="00372F5D" w:rsidRPr="00505E84" w:rsidRDefault="008C3452" w:rsidP="00505E84">
            <w:pPr>
              <w:jc w:val="both"/>
              <w:rPr>
                <w:sz w:val="20"/>
                <w:szCs w:val="20"/>
              </w:rPr>
            </w:pPr>
            <w:r w:rsidRPr="00505E84">
              <w:rPr>
                <w:rFonts w:ascii="Webdings" w:hAnsi="Webdings"/>
                <w:sz w:val="20"/>
                <w:szCs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aseACocher1"/>
            <w:r w:rsidRPr="00505E84">
              <w:rPr>
                <w:rFonts w:ascii="Webdings" w:hAnsi="Webdings"/>
                <w:sz w:val="20"/>
                <w:szCs w:val="20"/>
              </w:rPr>
              <w:instrText xml:space="preserve"> FORMCHECKBOX </w:instrText>
            </w:r>
            <w:r w:rsidR="00CF3219">
              <w:rPr>
                <w:rFonts w:ascii="Webdings" w:hAnsi="Webdings"/>
                <w:sz w:val="20"/>
                <w:szCs w:val="20"/>
              </w:rPr>
            </w:r>
            <w:r w:rsidR="00CF3219">
              <w:rPr>
                <w:rFonts w:ascii="Webdings" w:hAnsi="Webdings"/>
                <w:sz w:val="20"/>
                <w:szCs w:val="20"/>
              </w:rPr>
              <w:fldChar w:fldCharType="separate"/>
            </w:r>
            <w:r w:rsidRPr="00505E84">
              <w:rPr>
                <w:rFonts w:ascii="Webdings" w:hAnsi="Webdings"/>
                <w:sz w:val="20"/>
                <w:szCs w:val="20"/>
              </w:rPr>
              <w:fldChar w:fldCharType="end"/>
            </w:r>
            <w:bookmarkEnd w:id="8"/>
            <w:r w:rsidR="00372F5D" w:rsidRPr="00505E84">
              <w:rPr>
                <w:sz w:val="20"/>
                <w:szCs w:val="20"/>
              </w:rPr>
              <w:t xml:space="preserve">Fonctionnaire       </w:t>
            </w:r>
            <w:r w:rsidRPr="00505E84">
              <w:rPr>
                <w:rFonts w:ascii="Webdings" w:hAnsi="Webdings"/>
                <w:sz w:val="20"/>
                <w:szCs w:val="20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aseACocher2"/>
            <w:r w:rsidRPr="00505E84">
              <w:rPr>
                <w:rFonts w:ascii="Webdings" w:hAnsi="Webdings"/>
                <w:sz w:val="20"/>
                <w:szCs w:val="20"/>
              </w:rPr>
              <w:instrText xml:space="preserve"> FORMCHECKBOX </w:instrText>
            </w:r>
            <w:r w:rsidR="00CF3219">
              <w:rPr>
                <w:rFonts w:ascii="Webdings" w:hAnsi="Webdings"/>
                <w:sz w:val="20"/>
                <w:szCs w:val="20"/>
              </w:rPr>
            </w:r>
            <w:r w:rsidR="00CF3219">
              <w:rPr>
                <w:rFonts w:ascii="Webdings" w:hAnsi="Webdings"/>
                <w:sz w:val="20"/>
                <w:szCs w:val="20"/>
              </w:rPr>
              <w:fldChar w:fldCharType="separate"/>
            </w:r>
            <w:r w:rsidRPr="00505E84">
              <w:rPr>
                <w:rFonts w:ascii="Webdings" w:hAnsi="Webdings"/>
                <w:sz w:val="20"/>
                <w:szCs w:val="20"/>
              </w:rPr>
              <w:fldChar w:fldCharType="end"/>
            </w:r>
            <w:bookmarkEnd w:id="9"/>
            <w:r w:rsidR="00372F5D" w:rsidRPr="00505E84">
              <w:rPr>
                <w:sz w:val="20"/>
                <w:szCs w:val="20"/>
              </w:rPr>
              <w:t xml:space="preserve">PU-PHP/MU-PHP  </w:t>
            </w:r>
          </w:p>
          <w:p w:rsidR="00372F5D" w:rsidRPr="00505E84" w:rsidRDefault="00372F5D" w:rsidP="00505E84">
            <w:pPr>
              <w:jc w:val="both"/>
              <w:rPr>
                <w:sz w:val="20"/>
                <w:szCs w:val="20"/>
              </w:rPr>
            </w:pPr>
          </w:p>
          <w:p w:rsidR="00372F5D" w:rsidRPr="00505E84" w:rsidRDefault="00372F5D" w:rsidP="00505E84">
            <w:pPr>
              <w:jc w:val="both"/>
              <w:rPr>
                <w:sz w:val="20"/>
                <w:szCs w:val="20"/>
              </w:rPr>
            </w:pPr>
          </w:p>
          <w:p w:rsidR="00372F5D" w:rsidRPr="00505E84" w:rsidRDefault="00372F5D" w:rsidP="00505E84">
            <w:pPr>
              <w:jc w:val="both"/>
              <w:rPr>
                <w:b/>
                <w:bCs/>
                <w:sz w:val="20"/>
                <w:szCs w:val="20"/>
              </w:rPr>
            </w:pPr>
            <w:r w:rsidRPr="00505E84">
              <w:rPr>
                <w:b/>
                <w:bCs/>
                <w:sz w:val="20"/>
                <w:szCs w:val="20"/>
              </w:rPr>
              <w:t xml:space="preserve">Grade, Fonction exercée : </w:t>
            </w:r>
            <w:r w:rsidR="008C3452" w:rsidRPr="00505E84">
              <w:rPr>
                <w:b/>
                <w:bCs/>
                <w:sz w:val="20"/>
                <w:szCs w:val="20"/>
              </w:rPr>
              <w:fldChar w:fldCharType="begin">
                <w:ffData>
                  <w:name w:val="Texte10"/>
                  <w:enabled/>
                  <w:calcOnExit w:val="0"/>
                  <w:textInput/>
                </w:ffData>
              </w:fldChar>
            </w:r>
            <w:bookmarkStart w:id="10" w:name="Texte10"/>
            <w:r w:rsidR="008C3452" w:rsidRPr="00505E84">
              <w:rPr>
                <w:b/>
                <w:bCs/>
                <w:sz w:val="20"/>
                <w:szCs w:val="20"/>
              </w:rPr>
              <w:instrText xml:space="preserve"> FORMTEXT </w:instrText>
            </w:r>
            <w:r w:rsidR="008C3452" w:rsidRPr="00505E84">
              <w:rPr>
                <w:b/>
                <w:bCs/>
                <w:sz w:val="20"/>
                <w:szCs w:val="20"/>
              </w:rPr>
            </w:r>
            <w:r w:rsidR="008C3452" w:rsidRPr="00505E84">
              <w:rPr>
                <w:b/>
                <w:bCs/>
                <w:sz w:val="20"/>
                <w:szCs w:val="20"/>
              </w:rPr>
              <w:fldChar w:fldCharType="separate"/>
            </w:r>
            <w:r w:rsidR="008C3452" w:rsidRPr="00505E84">
              <w:rPr>
                <w:b/>
                <w:bCs/>
                <w:noProof/>
                <w:sz w:val="20"/>
                <w:szCs w:val="20"/>
              </w:rPr>
              <w:t> </w:t>
            </w:r>
            <w:r w:rsidR="008C3452" w:rsidRPr="00505E84">
              <w:rPr>
                <w:b/>
                <w:bCs/>
                <w:noProof/>
                <w:sz w:val="20"/>
                <w:szCs w:val="20"/>
              </w:rPr>
              <w:t> </w:t>
            </w:r>
            <w:r w:rsidR="008C3452" w:rsidRPr="00505E84">
              <w:rPr>
                <w:b/>
                <w:bCs/>
                <w:noProof/>
                <w:sz w:val="20"/>
                <w:szCs w:val="20"/>
              </w:rPr>
              <w:t> </w:t>
            </w:r>
            <w:r w:rsidR="008C3452" w:rsidRPr="00505E84">
              <w:rPr>
                <w:b/>
                <w:bCs/>
                <w:noProof/>
                <w:sz w:val="20"/>
                <w:szCs w:val="20"/>
              </w:rPr>
              <w:t> </w:t>
            </w:r>
            <w:r w:rsidR="008C3452" w:rsidRPr="00505E84">
              <w:rPr>
                <w:b/>
                <w:bCs/>
                <w:noProof/>
                <w:sz w:val="20"/>
                <w:szCs w:val="20"/>
              </w:rPr>
              <w:t> </w:t>
            </w:r>
            <w:r w:rsidR="008C3452" w:rsidRPr="00505E84">
              <w:rPr>
                <w:b/>
                <w:bCs/>
                <w:sz w:val="20"/>
                <w:szCs w:val="20"/>
              </w:rPr>
              <w:fldChar w:fldCharType="end"/>
            </w:r>
            <w:bookmarkEnd w:id="10"/>
          </w:p>
          <w:p w:rsidR="00372F5D" w:rsidRPr="00505E84" w:rsidRDefault="00372F5D" w:rsidP="00505E84">
            <w:pPr>
              <w:jc w:val="both"/>
              <w:rPr>
                <w:sz w:val="20"/>
                <w:szCs w:val="20"/>
              </w:rPr>
            </w:pPr>
            <w:r w:rsidRPr="00505E84">
              <w:rPr>
                <w:b/>
                <w:bCs/>
                <w:sz w:val="20"/>
                <w:szCs w:val="20"/>
              </w:rPr>
              <w:t>Quotité de travail :</w:t>
            </w:r>
            <w:r w:rsidR="008C3452" w:rsidRPr="00505E84">
              <w:rPr>
                <w:b/>
                <w:bCs/>
                <w:sz w:val="20"/>
                <w:szCs w:val="20"/>
              </w:rPr>
              <w:fldChar w:fldCharType="begin">
                <w:ffData>
                  <w:name w:val="Texte11"/>
                  <w:enabled/>
                  <w:calcOnExit w:val="0"/>
                  <w:textInput/>
                </w:ffData>
              </w:fldChar>
            </w:r>
            <w:bookmarkStart w:id="11" w:name="Texte11"/>
            <w:r w:rsidR="008C3452" w:rsidRPr="00505E84">
              <w:rPr>
                <w:b/>
                <w:bCs/>
                <w:sz w:val="20"/>
                <w:szCs w:val="20"/>
              </w:rPr>
              <w:instrText xml:space="preserve"> FORMTEXT </w:instrText>
            </w:r>
            <w:r w:rsidR="008C3452" w:rsidRPr="00505E84">
              <w:rPr>
                <w:b/>
                <w:bCs/>
                <w:sz w:val="20"/>
                <w:szCs w:val="20"/>
              </w:rPr>
            </w:r>
            <w:r w:rsidR="008C3452" w:rsidRPr="00505E84">
              <w:rPr>
                <w:b/>
                <w:bCs/>
                <w:sz w:val="20"/>
                <w:szCs w:val="20"/>
              </w:rPr>
              <w:fldChar w:fldCharType="separate"/>
            </w:r>
            <w:r w:rsidR="008C3452" w:rsidRPr="00505E84">
              <w:rPr>
                <w:b/>
                <w:bCs/>
                <w:noProof/>
                <w:sz w:val="20"/>
                <w:szCs w:val="20"/>
              </w:rPr>
              <w:t> </w:t>
            </w:r>
            <w:r w:rsidR="008C3452" w:rsidRPr="00505E84">
              <w:rPr>
                <w:b/>
                <w:bCs/>
                <w:noProof/>
                <w:sz w:val="20"/>
                <w:szCs w:val="20"/>
              </w:rPr>
              <w:t> </w:t>
            </w:r>
            <w:r w:rsidR="008C3452" w:rsidRPr="00505E84">
              <w:rPr>
                <w:b/>
                <w:bCs/>
                <w:noProof/>
                <w:sz w:val="20"/>
                <w:szCs w:val="20"/>
              </w:rPr>
              <w:t> </w:t>
            </w:r>
            <w:r w:rsidR="008C3452" w:rsidRPr="00505E84">
              <w:rPr>
                <w:b/>
                <w:bCs/>
                <w:noProof/>
                <w:sz w:val="20"/>
                <w:szCs w:val="20"/>
              </w:rPr>
              <w:t> </w:t>
            </w:r>
            <w:r w:rsidR="008C3452" w:rsidRPr="00505E84">
              <w:rPr>
                <w:b/>
                <w:bCs/>
                <w:noProof/>
                <w:sz w:val="20"/>
                <w:szCs w:val="20"/>
              </w:rPr>
              <w:t> </w:t>
            </w:r>
            <w:r w:rsidR="008C3452" w:rsidRPr="00505E84">
              <w:rPr>
                <w:b/>
                <w:bCs/>
                <w:sz w:val="20"/>
                <w:szCs w:val="20"/>
              </w:rPr>
              <w:fldChar w:fldCharType="end"/>
            </w:r>
            <w:bookmarkEnd w:id="11"/>
            <w:r w:rsidRPr="00505E84">
              <w:rPr>
                <w:sz w:val="20"/>
                <w:szCs w:val="20"/>
              </w:rPr>
              <w:t xml:space="preserve">  </w:t>
            </w:r>
          </w:p>
          <w:p w:rsidR="00062133" w:rsidRPr="00505E84" w:rsidRDefault="00062133" w:rsidP="00505E84">
            <w:pPr>
              <w:jc w:val="both"/>
              <w:rPr>
                <w:sz w:val="20"/>
                <w:szCs w:val="20"/>
              </w:rPr>
            </w:pPr>
          </w:p>
          <w:p w:rsidR="003D3CCB" w:rsidRPr="00505E84" w:rsidRDefault="0066591E" w:rsidP="00505E84">
            <w:pPr>
              <w:jc w:val="both"/>
              <w:rPr>
                <w:b/>
                <w:sz w:val="20"/>
                <w:szCs w:val="20"/>
              </w:rPr>
            </w:pPr>
            <w:r w:rsidRPr="00505E84">
              <w:rPr>
                <w:b/>
                <w:bCs/>
                <w:sz w:val="20"/>
                <w:szCs w:val="20"/>
                <w:u w:val="single"/>
              </w:rPr>
              <w:t>Autorisation de cumul d’activité</w:t>
            </w:r>
            <w:r w:rsidR="003D3CCB" w:rsidRPr="00505E84">
              <w:rPr>
                <w:b/>
                <w:bCs/>
                <w:sz w:val="20"/>
                <w:szCs w:val="20"/>
              </w:rPr>
              <w:t xml:space="preserve"> </w:t>
            </w:r>
            <w:r w:rsidR="003D3CCB" w:rsidRPr="00505E84">
              <w:rPr>
                <w:b/>
                <w:sz w:val="20"/>
                <w:szCs w:val="20"/>
              </w:rPr>
              <w:t>(NB : Pour les enseignants du second degré titulaires, l’autorisation est accordée par le Recteur d’Académie)</w:t>
            </w:r>
          </w:p>
          <w:p w:rsidR="003D3CCB" w:rsidRPr="00505E84" w:rsidRDefault="003D3CCB" w:rsidP="00505E84">
            <w:pPr>
              <w:jc w:val="both"/>
              <w:rPr>
                <w:b/>
                <w:sz w:val="20"/>
                <w:szCs w:val="20"/>
              </w:rPr>
            </w:pPr>
          </w:p>
          <w:p w:rsidR="003D3CCB" w:rsidRPr="00505E84" w:rsidRDefault="003D3CCB" w:rsidP="00505E84">
            <w:pPr>
              <w:jc w:val="both"/>
              <w:rPr>
                <w:b/>
                <w:sz w:val="20"/>
                <w:szCs w:val="20"/>
              </w:rPr>
            </w:pPr>
            <w:r w:rsidRPr="00505E84">
              <w:rPr>
                <w:b/>
                <w:bCs/>
                <w:sz w:val="20"/>
                <w:szCs w:val="20"/>
              </w:rPr>
              <w:t xml:space="preserve">L'EMPLOYEUR, </w:t>
            </w:r>
            <w:r w:rsidR="00B82590" w:rsidRPr="00505E84">
              <w:rPr>
                <w:sz w:val="20"/>
                <w:szCs w:val="20"/>
              </w:rPr>
              <w:t>indiqué ci-dessus :</w:t>
            </w:r>
          </w:p>
          <w:p w:rsidR="003D3CCB" w:rsidRPr="00505E84" w:rsidRDefault="003D3CCB" w:rsidP="00505E84">
            <w:pPr>
              <w:jc w:val="both"/>
              <w:rPr>
                <w:b/>
                <w:sz w:val="20"/>
                <w:szCs w:val="20"/>
              </w:rPr>
            </w:pPr>
          </w:p>
          <w:p w:rsidR="003D3CCB" w:rsidRPr="00505E84" w:rsidRDefault="008C3452" w:rsidP="00505E84">
            <w:pPr>
              <w:jc w:val="both"/>
              <w:rPr>
                <w:b/>
                <w:sz w:val="20"/>
                <w:szCs w:val="20"/>
              </w:rPr>
            </w:pPr>
            <w:r w:rsidRPr="00505E84">
              <w:rPr>
                <w:sz w:val="20"/>
                <w:szCs w:val="20"/>
              </w:rPr>
              <w:fldChar w:fldCharType="begin">
                <w:ffData>
                  <w:name w:val="CaseACoche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aseACocher10"/>
            <w:r w:rsidRPr="00505E84">
              <w:rPr>
                <w:sz w:val="20"/>
                <w:szCs w:val="20"/>
              </w:rPr>
              <w:instrText xml:space="preserve"> FORMCHECKBOX </w:instrText>
            </w:r>
            <w:r w:rsidR="00CF3219">
              <w:rPr>
                <w:sz w:val="20"/>
                <w:szCs w:val="20"/>
              </w:rPr>
            </w:r>
            <w:r w:rsidR="00CF3219">
              <w:rPr>
                <w:sz w:val="20"/>
                <w:szCs w:val="20"/>
              </w:rPr>
              <w:fldChar w:fldCharType="separate"/>
            </w:r>
            <w:r w:rsidRPr="00505E84">
              <w:rPr>
                <w:sz w:val="20"/>
                <w:szCs w:val="20"/>
              </w:rPr>
              <w:fldChar w:fldCharType="end"/>
            </w:r>
            <w:bookmarkEnd w:id="12"/>
            <w:r w:rsidR="003D3CCB" w:rsidRPr="00505E84">
              <w:rPr>
                <w:sz w:val="20"/>
                <w:szCs w:val="20"/>
              </w:rPr>
              <w:t xml:space="preserve">Autorise    </w:t>
            </w:r>
            <w:r w:rsidRPr="00505E84">
              <w:rPr>
                <w:sz w:val="20"/>
                <w:szCs w:val="20"/>
              </w:rPr>
              <w:fldChar w:fldCharType="begin">
                <w:ffData>
                  <w:name w:val="CaseACoche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aseACocher11"/>
            <w:r w:rsidRPr="00505E84">
              <w:rPr>
                <w:sz w:val="20"/>
                <w:szCs w:val="20"/>
              </w:rPr>
              <w:instrText xml:space="preserve"> FORMCHECKBOX </w:instrText>
            </w:r>
            <w:r w:rsidR="00CF3219">
              <w:rPr>
                <w:sz w:val="20"/>
                <w:szCs w:val="20"/>
              </w:rPr>
            </w:r>
            <w:r w:rsidR="00CF3219">
              <w:rPr>
                <w:sz w:val="20"/>
                <w:szCs w:val="20"/>
              </w:rPr>
              <w:fldChar w:fldCharType="separate"/>
            </w:r>
            <w:r w:rsidRPr="00505E84">
              <w:rPr>
                <w:sz w:val="20"/>
                <w:szCs w:val="20"/>
              </w:rPr>
              <w:fldChar w:fldCharType="end"/>
            </w:r>
            <w:bookmarkEnd w:id="13"/>
            <w:r w:rsidR="003D3CCB" w:rsidRPr="00505E84">
              <w:rPr>
                <w:sz w:val="20"/>
                <w:szCs w:val="20"/>
              </w:rPr>
              <w:t xml:space="preserve">N’autorise pas      </w:t>
            </w:r>
          </w:p>
          <w:p w:rsidR="003D3CCB" w:rsidRPr="00505E84" w:rsidRDefault="003D3CCB" w:rsidP="00505E84">
            <w:pPr>
              <w:jc w:val="both"/>
              <w:rPr>
                <w:b/>
                <w:sz w:val="20"/>
                <w:szCs w:val="20"/>
              </w:rPr>
            </w:pPr>
            <w:r w:rsidRPr="00505E84">
              <w:rPr>
                <w:sz w:val="20"/>
                <w:szCs w:val="20"/>
              </w:rPr>
              <w:t xml:space="preserve">  </w:t>
            </w:r>
          </w:p>
          <w:p w:rsidR="003D3CCB" w:rsidRPr="00505E84" w:rsidRDefault="003D3CCB" w:rsidP="00505E84">
            <w:pPr>
              <w:jc w:val="both"/>
              <w:rPr>
                <w:sz w:val="20"/>
                <w:szCs w:val="20"/>
              </w:rPr>
            </w:pPr>
            <w:r w:rsidRPr="00505E84">
              <w:rPr>
                <w:sz w:val="20"/>
                <w:szCs w:val="20"/>
              </w:rPr>
              <w:t>Mme M. (Nom d’usage-prénom)</w:t>
            </w:r>
            <w:r w:rsidR="008C3452" w:rsidRPr="00505E84">
              <w:rPr>
                <w:sz w:val="20"/>
                <w:szCs w:val="20"/>
              </w:rPr>
              <w:fldChar w:fldCharType="begin">
                <w:ffData>
                  <w:name w:val="Texte15"/>
                  <w:enabled/>
                  <w:calcOnExit w:val="0"/>
                  <w:textInput/>
                </w:ffData>
              </w:fldChar>
            </w:r>
            <w:bookmarkStart w:id="14" w:name="Texte15"/>
            <w:r w:rsidR="008C3452" w:rsidRPr="00505E84">
              <w:rPr>
                <w:sz w:val="20"/>
                <w:szCs w:val="20"/>
              </w:rPr>
              <w:instrText xml:space="preserve"> FORMTEXT </w:instrText>
            </w:r>
            <w:r w:rsidR="008C3452" w:rsidRPr="00505E84">
              <w:rPr>
                <w:sz w:val="20"/>
                <w:szCs w:val="20"/>
              </w:rPr>
            </w:r>
            <w:r w:rsidR="008C3452" w:rsidRPr="00505E84">
              <w:rPr>
                <w:sz w:val="20"/>
                <w:szCs w:val="20"/>
              </w:rPr>
              <w:fldChar w:fldCharType="separate"/>
            </w:r>
            <w:r w:rsidR="008C3452" w:rsidRPr="00505E84">
              <w:rPr>
                <w:noProof/>
                <w:sz w:val="20"/>
                <w:szCs w:val="20"/>
              </w:rPr>
              <w:t> </w:t>
            </w:r>
            <w:r w:rsidR="008C3452" w:rsidRPr="00505E84">
              <w:rPr>
                <w:noProof/>
                <w:sz w:val="20"/>
                <w:szCs w:val="20"/>
              </w:rPr>
              <w:t> </w:t>
            </w:r>
            <w:r w:rsidR="008C3452" w:rsidRPr="00505E84">
              <w:rPr>
                <w:noProof/>
                <w:sz w:val="20"/>
                <w:szCs w:val="20"/>
              </w:rPr>
              <w:t> </w:t>
            </w:r>
            <w:r w:rsidR="008C3452" w:rsidRPr="00505E84">
              <w:rPr>
                <w:noProof/>
                <w:sz w:val="20"/>
                <w:szCs w:val="20"/>
              </w:rPr>
              <w:t> </w:t>
            </w:r>
            <w:r w:rsidR="008C3452" w:rsidRPr="00505E84">
              <w:rPr>
                <w:noProof/>
                <w:sz w:val="20"/>
                <w:szCs w:val="20"/>
              </w:rPr>
              <w:t> </w:t>
            </w:r>
            <w:r w:rsidR="008C3452" w:rsidRPr="00505E84">
              <w:rPr>
                <w:sz w:val="20"/>
                <w:szCs w:val="20"/>
              </w:rPr>
              <w:fldChar w:fldCharType="end"/>
            </w:r>
            <w:bookmarkEnd w:id="14"/>
            <w:r w:rsidR="008C3452" w:rsidRPr="00505E84">
              <w:rPr>
                <w:sz w:val="20"/>
                <w:szCs w:val="20"/>
              </w:rPr>
              <w:t xml:space="preserve"> </w:t>
            </w:r>
            <w:r w:rsidRPr="00505E84">
              <w:rPr>
                <w:sz w:val="20"/>
                <w:szCs w:val="20"/>
              </w:rPr>
              <w:t>à effectuer un service d’e</w:t>
            </w:r>
            <w:r w:rsidR="008C3452" w:rsidRPr="00505E84">
              <w:rPr>
                <w:sz w:val="20"/>
                <w:szCs w:val="20"/>
              </w:rPr>
              <w:t xml:space="preserve">nseignement complémentaire de </w:t>
            </w:r>
            <w:r w:rsidR="008C3452" w:rsidRPr="00505E84">
              <w:rPr>
                <w:sz w:val="20"/>
                <w:szCs w:val="20"/>
              </w:rPr>
              <w:fldChar w:fldCharType="begin">
                <w:ffData>
                  <w:name w:val="Texte16"/>
                  <w:enabled/>
                  <w:calcOnExit w:val="0"/>
                  <w:textInput/>
                </w:ffData>
              </w:fldChar>
            </w:r>
            <w:bookmarkStart w:id="15" w:name="Texte16"/>
            <w:r w:rsidR="008C3452" w:rsidRPr="00505E84">
              <w:rPr>
                <w:sz w:val="20"/>
                <w:szCs w:val="20"/>
              </w:rPr>
              <w:instrText xml:space="preserve"> FORMTEXT </w:instrText>
            </w:r>
            <w:r w:rsidR="008C3452" w:rsidRPr="00505E84">
              <w:rPr>
                <w:sz w:val="20"/>
                <w:szCs w:val="20"/>
              </w:rPr>
            </w:r>
            <w:r w:rsidR="008C3452" w:rsidRPr="00505E84">
              <w:rPr>
                <w:sz w:val="20"/>
                <w:szCs w:val="20"/>
              </w:rPr>
              <w:fldChar w:fldCharType="separate"/>
            </w:r>
            <w:r w:rsidR="008C3452" w:rsidRPr="00505E84">
              <w:rPr>
                <w:noProof/>
                <w:sz w:val="20"/>
                <w:szCs w:val="20"/>
              </w:rPr>
              <w:t> </w:t>
            </w:r>
            <w:r w:rsidR="008C3452" w:rsidRPr="00505E84">
              <w:rPr>
                <w:noProof/>
                <w:sz w:val="20"/>
                <w:szCs w:val="20"/>
              </w:rPr>
              <w:t> </w:t>
            </w:r>
            <w:r w:rsidR="008C3452" w:rsidRPr="00505E84">
              <w:rPr>
                <w:noProof/>
                <w:sz w:val="20"/>
                <w:szCs w:val="20"/>
              </w:rPr>
              <w:t> </w:t>
            </w:r>
            <w:r w:rsidR="008C3452" w:rsidRPr="00505E84">
              <w:rPr>
                <w:noProof/>
                <w:sz w:val="20"/>
                <w:szCs w:val="20"/>
              </w:rPr>
              <w:t> </w:t>
            </w:r>
            <w:r w:rsidR="008C3452" w:rsidRPr="00505E84">
              <w:rPr>
                <w:noProof/>
                <w:sz w:val="20"/>
                <w:szCs w:val="20"/>
              </w:rPr>
              <w:t> </w:t>
            </w:r>
            <w:r w:rsidR="008C3452" w:rsidRPr="00505E84">
              <w:rPr>
                <w:sz w:val="20"/>
                <w:szCs w:val="20"/>
              </w:rPr>
              <w:fldChar w:fldCharType="end"/>
            </w:r>
            <w:bookmarkEnd w:id="15"/>
            <w:r w:rsidRPr="00505E84">
              <w:rPr>
                <w:sz w:val="20"/>
                <w:szCs w:val="20"/>
              </w:rPr>
              <w:t>heures équivalent TD, en qualité de vacataire pour l’année universitaire considérée et ATTESTE que le dit enseignement sera assuré en-dehors de ses obligations de service statutaire.</w:t>
            </w:r>
          </w:p>
          <w:p w:rsidR="0066591E" w:rsidRPr="00505E84" w:rsidRDefault="0066591E" w:rsidP="00505E84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383" w:type="dxa"/>
            <w:shd w:val="clear" w:color="auto" w:fill="auto"/>
          </w:tcPr>
          <w:p w:rsidR="00372F5D" w:rsidRPr="00505E84" w:rsidRDefault="00310740" w:rsidP="00505E84">
            <w:pPr>
              <w:jc w:val="center"/>
              <w:rPr>
                <w:b/>
                <w:bCs/>
                <w:color w:val="0000FF"/>
                <w:sz w:val="22"/>
                <w:szCs w:val="22"/>
                <w:u w:val="single"/>
              </w:rPr>
            </w:pPr>
            <w:r w:rsidRPr="00505E84">
              <w:rPr>
                <w:b/>
                <w:bCs/>
                <w:color w:val="0000FF"/>
                <w:sz w:val="22"/>
                <w:szCs w:val="22"/>
                <w:u w:val="single"/>
              </w:rPr>
              <w:t>Pour un personnel n</w:t>
            </w:r>
            <w:r w:rsidR="00AE446F" w:rsidRPr="00505E84">
              <w:rPr>
                <w:b/>
                <w:bCs/>
                <w:color w:val="0000FF"/>
                <w:sz w:val="22"/>
                <w:szCs w:val="22"/>
                <w:u w:val="single"/>
              </w:rPr>
              <w:t xml:space="preserve">on </w:t>
            </w:r>
            <w:r w:rsidR="00372F5D" w:rsidRPr="00505E84">
              <w:rPr>
                <w:b/>
                <w:bCs/>
                <w:color w:val="0000FF"/>
                <w:sz w:val="22"/>
                <w:szCs w:val="22"/>
                <w:u w:val="single"/>
              </w:rPr>
              <w:t>fonctionnaire</w:t>
            </w:r>
          </w:p>
          <w:p w:rsidR="00372F5D" w:rsidRPr="00505E84" w:rsidRDefault="00372F5D" w:rsidP="00505E84">
            <w:pPr>
              <w:jc w:val="both"/>
              <w:rPr>
                <w:sz w:val="20"/>
                <w:szCs w:val="20"/>
              </w:rPr>
            </w:pPr>
          </w:p>
          <w:p w:rsidR="00372F5D" w:rsidRPr="00505E84" w:rsidRDefault="008C3452" w:rsidP="00505E84">
            <w:pPr>
              <w:jc w:val="both"/>
              <w:rPr>
                <w:sz w:val="20"/>
                <w:szCs w:val="20"/>
              </w:rPr>
            </w:pPr>
            <w:r w:rsidRPr="00505E84">
              <w:rPr>
                <w:rFonts w:ascii="Webdings" w:hAnsi="Webdings"/>
                <w:sz w:val="20"/>
                <w:szCs w:val="20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aseACocher3"/>
            <w:r w:rsidRPr="00505E84">
              <w:rPr>
                <w:rFonts w:ascii="Webdings" w:hAnsi="Webdings"/>
                <w:sz w:val="20"/>
                <w:szCs w:val="20"/>
              </w:rPr>
              <w:instrText xml:space="preserve"> FORMCHECKBOX </w:instrText>
            </w:r>
            <w:r w:rsidR="00CF3219">
              <w:rPr>
                <w:rFonts w:ascii="Webdings" w:hAnsi="Webdings"/>
                <w:sz w:val="20"/>
                <w:szCs w:val="20"/>
              </w:rPr>
            </w:r>
            <w:r w:rsidR="00CF3219">
              <w:rPr>
                <w:rFonts w:ascii="Webdings" w:hAnsi="Webdings"/>
                <w:sz w:val="20"/>
                <w:szCs w:val="20"/>
              </w:rPr>
              <w:fldChar w:fldCharType="separate"/>
            </w:r>
            <w:r w:rsidRPr="00505E84">
              <w:rPr>
                <w:rFonts w:ascii="Webdings" w:hAnsi="Webdings"/>
                <w:sz w:val="20"/>
                <w:szCs w:val="20"/>
              </w:rPr>
              <w:fldChar w:fldCharType="end"/>
            </w:r>
            <w:bookmarkEnd w:id="16"/>
            <w:r w:rsidR="00372F5D" w:rsidRPr="00505E84">
              <w:rPr>
                <w:sz w:val="20"/>
                <w:szCs w:val="20"/>
              </w:rPr>
              <w:t xml:space="preserve"> Agent Contractuel de Droit Public </w:t>
            </w:r>
          </w:p>
          <w:p w:rsidR="00372F5D" w:rsidRPr="00505E84" w:rsidRDefault="008C3452" w:rsidP="00505E84">
            <w:pPr>
              <w:jc w:val="both"/>
              <w:rPr>
                <w:sz w:val="20"/>
                <w:szCs w:val="20"/>
              </w:rPr>
            </w:pPr>
            <w:r w:rsidRPr="00505E84">
              <w:rPr>
                <w:rFonts w:ascii="Webdings" w:hAnsi="Webdings"/>
                <w:sz w:val="20"/>
                <w:szCs w:val="20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aseACocher4"/>
            <w:r w:rsidRPr="00505E84">
              <w:rPr>
                <w:rFonts w:ascii="Webdings" w:hAnsi="Webdings"/>
                <w:sz w:val="20"/>
                <w:szCs w:val="20"/>
              </w:rPr>
              <w:instrText xml:space="preserve"> FORMCHECKBOX </w:instrText>
            </w:r>
            <w:r w:rsidR="00CF3219">
              <w:rPr>
                <w:rFonts w:ascii="Webdings" w:hAnsi="Webdings"/>
                <w:sz w:val="20"/>
                <w:szCs w:val="20"/>
              </w:rPr>
            </w:r>
            <w:r w:rsidR="00CF3219">
              <w:rPr>
                <w:rFonts w:ascii="Webdings" w:hAnsi="Webdings"/>
                <w:sz w:val="20"/>
                <w:szCs w:val="20"/>
              </w:rPr>
              <w:fldChar w:fldCharType="separate"/>
            </w:r>
            <w:r w:rsidRPr="00505E84">
              <w:rPr>
                <w:rFonts w:ascii="Webdings" w:hAnsi="Webdings"/>
                <w:sz w:val="20"/>
                <w:szCs w:val="20"/>
              </w:rPr>
              <w:fldChar w:fldCharType="end"/>
            </w:r>
            <w:bookmarkEnd w:id="17"/>
            <w:r w:rsidR="00372F5D" w:rsidRPr="00505E84">
              <w:rPr>
                <w:sz w:val="20"/>
                <w:szCs w:val="20"/>
              </w:rPr>
              <w:t xml:space="preserve">POST-DOCTORANT de l’UHA (contrat en cours) </w:t>
            </w:r>
          </w:p>
          <w:p w:rsidR="00982730" w:rsidRPr="00505E84" w:rsidRDefault="008C3452" w:rsidP="00505E84">
            <w:pPr>
              <w:jc w:val="both"/>
              <w:rPr>
                <w:sz w:val="20"/>
                <w:szCs w:val="20"/>
              </w:rPr>
            </w:pPr>
            <w:r w:rsidRPr="00505E84">
              <w:rPr>
                <w:rFonts w:ascii="Webdings" w:hAnsi="Webdings"/>
                <w:sz w:val="20"/>
                <w:szCs w:val="2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aseACocher5"/>
            <w:r w:rsidRPr="00505E84">
              <w:rPr>
                <w:rFonts w:ascii="Webdings" w:hAnsi="Webdings"/>
                <w:sz w:val="20"/>
                <w:szCs w:val="20"/>
              </w:rPr>
              <w:instrText xml:space="preserve"> FORMCHECKBOX </w:instrText>
            </w:r>
            <w:r w:rsidR="00CF3219">
              <w:rPr>
                <w:rFonts w:ascii="Webdings" w:hAnsi="Webdings"/>
                <w:sz w:val="20"/>
                <w:szCs w:val="20"/>
              </w:rPr>
            </w:r>
            <w:r w:rsidR="00CF3219">
              <w:rPr>
                <w:rFonts w:ascii="Webdings" w:hAnsi="Webdings"/>
                <w:sz w:val="20"/>
                <w:szCs w:val="20"/>
              </w:rPr>
              <w:fldChar w:fldCharType="separate"/>
            </w:r>
            <w:r w:rsidRPr="00505E84">
              <w:rPr>
                <w:rFonts w:ascii="Webdings" w:hAnsi="Webdings"/>
                <w:sz w:val="20"/>
                <w:szCs w:val="20"/>
              </w:rPr>
              <w:fldChar w:fldCharType="end"/>
            </w:r>
            <w:bookmarkEnd w:id="18"/>
            <w:r w:rsidR="00372F5D" w:rsidRPr="00505E84">
              <w:rPr>
                <w:sz w:val="20"/>
                <w:szCs w:val="20"/>
              </w:rPr>
              <w:t xml:space="preserve">PRATICIEN HOSPITALIER (de droit public)       </w:t>
            </w:r>
          </w:p>
          <w:p w:rsidR="00B82590" w:rsidRPr="00505E84" w:rsidRDefault="00B82590" w:rsidP="00505E84">
            <w:pPr>
              <w:jc w:val="both"/>
              <w:rPr>
                <w:b/>
                <w:bCs/>
                <w:sz w:val="20"/>
                <w:szCs w:val="20"/>
              </w:rPr>
            </w:pPr>
          </w:p>
          <w:p w:rsidR="00372F5D" w:rsidRPr="00505E84" w:rsidRDefault="00372F5D" w:rsidP="00505E84">
            <w:pPr>
              <w:jc w:val="both"/>
              <w:rPr>
                <w:b/>
                <w:bCs/>
                <w:sz w:val="20"/>
                <w:szCs w:val="20"/>
              </w:rPr>
            </w:pPr>
            <w:r w:rsidRPr="00505E84">
              <w:rPr>
                <w:b/>
                <w:bCs/>
                <w:sz w:val="20"/>
                <w:szCs w:val="20"/>
              </w:rPr>
              <w:t>Grade, Fonction exercée :</w:t>
            </w:r>
            <w:r w:rsidR="008C3452" w:rsidRPr="00505E84">
              <w:rPr>
                <w:b/>
                <w:bCs/>
                <w:sz w:val="20"/>
                <w:szCs w:val="20"/>
              </w:rPr>
              <w:fldChar w:fldCharType="begin">
                <w:ffData>
                  <w:name w:val="Texte12"/>
                  <w:enabled/>
                  <w:calcOnExit w:val="0"/>
                  <w:textInput/>
                </w:ffData>
              </w:fldChar>
            </w:r>
            <w:bookmarkStart w:id="19" w:name="Texte12"/>
            <w:r w:rsidR="008C3452" w:rsidRPr="00505E84">
              <w:rPr>
                <w:b/>
                <w:bCs/>
                <w:sz w:val="20"/>
                <w:szCs w:val="20"/>
              </w:rPr>
              <w:instrText xml:space="preserve"> FORMTEXT </w:instrText>
            </w:r>
            <w:r w:rsidR="008C3452" w:rsidRPr="00505E84">
              <w:rPr>
                <w:b/>
                <w:bCs/>
                <w:sz w:val="20"/>
                <w:szCs w:val="20"/>
              </w:rPr>
            </w:r>
            <w:r w:rsidR="008C3452" w:rsidRPr="00505E84">
              <w:rPr>
                <w:b/>
                <w:bCs/>
                <w:sz w:val="20"/>
                <w:szCs w:val="20"/>
              </w:rPr>
              <w:fldChar w:fldCharType="separate"/>
            </w:r>
            <w:r w:rsidR="008C3452" w:rsidRPr="00505E84">
              <w:rPr>
                <w:b/>
                <w:bCs/>
                <w:noProof/>
                <w:sz w:val="20"/>
                <w:szCs w:val="20"/>
              </w:rPr>
              <w:t> </w:t>
            </w:r>
            <w:r w:rsidR="008C3452" w:rsidRPr="00505E84">
              <w:rPr>
                <w:b/>
                <w:bCs/>
                <w:noProof/>
                <w:sz w:val="20"/>
                <w:szCs w:val="20"/>
              </w:rPr>
              <w:t> </w:t>
            </w:r>
            <w:r w:rsidR="008C3452" w:rsidRPr="00505E84">
              <w:rPr>
                <w:b/>
                <w:bCs/>
                <w:noProof/>
                <w:sz w:val="20"/>
                <w:szCs w:val="20"/>
              </w:rPr>
              <w:t> </w:t>
            </w:r>
            <w:r w:rsidR="008C3452" w:rsidRPr="00505E84">
              <w:rPr>
                <w:b/>
                <w:bCs/>
                <w:noProof/>
                <w:sz w:val="20"/>
                <w:szCs w:val="20"/>
              </w:rPr>
              <w:t> </w:t>
            </w:r>
            <w:r w:rsidR="008C3452" w:rsidRPr="00505E84">
              <w:rPr>
                <w:b/>
                <w:bCs/>
                <w:noProof/>
                <w:sz w:val="20"/>
                <w:szCs w:val="20"/>
              </w:rPr>
              <w:t> </w:t>
            </w:r>
            <w:r w:rsidR="008C3452" w:rsidRPr="00505E84">
              <w:rPr>
                <w:b/>
                <w:bCs/>
                <w:sz w:val="20"/>
                <w:szCs w:val="20"/>
              </w:rPr>
              <w:fldChar w:fldCharType="end"/>
            </w:r>
            <w:bookmarkEnd w:id="19"/>
            <w:r w:rsidRPr="00505E84">
              <w:rPr>
                <w:b/>
                <w:bCs/>
                <w:sz w:val="20"/>
                <w:szCs w:val="20"/>
              </w:rPr>
              <w:t xml:space="preserve">  </w:t>
            </w:r>
          </w:p>
          <w:p w:rsidR="00372F5D" w:rsidRPr="00505E84" w:rsidRDefault="00372F5D" w:rsidP="00505E84">
            <w:pPr>
              <w:jc w:val="both"/>
              <w:rPr>
                <w:b/>
                <w:bCs/>
                <w:sz w:val="20"/>
                <w:szCs w:val="20"/>
              </w:rPr>
            </w:pPr>
            <w:r w:rsidRPr="00505E84">
              <w:rPr>
                <w:b/>
                <w:bCs/>
                <w:sz w:val="20"/>
                <w:szCs w:val="20"/>
              </w:rPr>
              <w:t>Quotité de travail :</w:t>
            </w:r>
            <w:r w:rsidR="008C3452" w:rsidRPr="00505E84">
              <w:rPr>
                <w:b/>
                <w:bCs/>
                <w:sz w:val="20"/>
                <w:szCs w:val="20"/>
              </w:rPr>
              <w:fldChar w:fldCharType="begin">
                <w:ffData>
                  <w:name w:val="Texte13"/>
                  <w:enabled/>
                  <w:calcOnExit w:val="0"/>
                  <w:textInput/>
                </w:ffData>
              </w:fldChar>
            </w:r>
            <w:bookmarkStart w:id="20" w:name="Texte13"/>
            <w:r w:rsidR="008C3452" w:rsidRPr="00505E84">
              <w:rPr>
                <w:b/>
                <w:bCs/>
                <w:sz w:val="20"/>
                <w:szCs w:val="20"/>
              </w:rPr>
              <w:instrText xml:space="preserve"> FORMTEXT </w:instrText>
            </w:r>
            <w:r w:rsidR="008C3452" w:rsidRPr="00505E84">
              <w:rPr>
                <w:b/>
                <w:bCs/>
                <w:sz w:val="20"/>
                <w:szCs w:val="20"/>
              </w:rPr>
            </w:r>
            <w:r w:rsidR="008C3452" w:rsidRPr="00505E84">
              <w:rPr>
                <w:b/>
                <w:bCs/>
                <w:sz w:val="20"/>
                <w:szCs w:val="20"/>
              </w:rPr>
              <w:fldChar w:fldCharType="separate"/>
            </w:r>
            <w:r w:rsidR="008C3452" w:rsidRPr="00505E84">
              <w:rPr>
                <w:b/>
                <w:bCs/>
                <w:noProof/>
                <w:sz w:val="20"/>
                <w:szCs w:val="20"/>
              </w:rPr>
              <w:t> </w:t>
            </w:r>
            <w:r w:rsidR="008C3452" w:rsidRPr="00505E84">
              <w:rPr>
                <w:b/>
                <w:bCs/>
                <w:noProof/>
                <w:sz w:val="20"/>
                <w:szCs w:val="20"/>
              </w:rPr>
              <w:t> </w:t>
            </w:r>
            <w:r w:rsidR="008C3452" w:rsidRPr="00505E84">
              <w:rPr>
                <w:b/>
                <w:bCs/>
                <w:noProof/>
                <w:sz w:val="20"/>
                <w:szCs w:val="20"/>
              </w:rPr>
              <w:t> </w:t>
            </w:r>
            <w:r w:rsidR="008C3452" w:rsidRPr="00505E84">
              <w:rPr>
                <w:b/>
                <w:bCs/>
                <w:noProof/>
                <w:sz w:val="20"/>
                <w:szCs w:val="20"/>
              </w:rPr>
              <w:t> </w:t>
            </w:r>
            <w:r w:rsidR="008C3452" w:rsidRPr="00505E84">
              <w:rPr>
                <w:b/>
                <w:bCs/>
                <w:noProof/>
                <w:sz w:val="20"/>
                <w:szCs w:val="20"/>
              </w:rPr>
              <w:t> </w:t>
            </w:r>
            <w:r w:rsidR="008C3452" w:rsidRPr="00505E84">
              <w:rPr>
                <w:b/>
                <w:bCs/>
                <w:sz w:val="20"/>
                <w:szCs w:val="20"/>
              </w:rPr>
              <w:fldChar w:fldCharType="end"/>
            </w:r>
            <w:bookmarkEnd w:id="20"/>
            <w:r w:rsidRPr="00505E84">
              <w:rPr>
                <w:b/>
                <w:bCs/>
                <w:sz w:val="20"/>
                <w:szCs w:val="20"/>
              </w:rPr>
              <w:t xml:space="preserve">         </w:t>
            </w:r>
          </w:p>
          <w:p w:rsidR="00982730" w:rsidRPr="00505E84" w:rsidRDefault="00982730" w:rsidP="00505E84">
            <w:pPr>
              <w:jc w:val="both"/>
              <w:rPr>
                <w:rFonts w:ascii="Webdings" w:hAnsi="Webdings"/>
                <w:bCs/>
                <w:sz w:val="18"/>
                <w:szCs w:val="18"/>
              </w:rPr>
            </w:pPr>
          </w:p>
          <w:p w:rsidR="0066591E" w:rsidRPr="00505E84" w:rsidRDefault="00AE446F" w:rsidP="00505E84">
            <w:pPr>
              <w:jc w:val="both"/>
              <w:rPr>
                <w:bCs/>
                <w:sz w:val="20"/>
                <w:szCs w:val="20"/>
              </w:rPr>
            </w:pPr>
            <w:r w:rsidRPr="00505E84">
              <w:rPr>
                <w:b/>
                <w:sz w:val="16"/>
                <w:szCs w:val="16"/>
              </w:rPr>
              <w:sym w:font="Wingdings" w:char="F0E8"/>
            </w:r>
            <w:r w:rsidRPr="00505E84">
              <w:rPr>
                <w:b/>
                <w:sz w:val="16"/>
                <w:szCs w:val="16"/>
              </w:rPr>
              <w:t xml:space="preserve"> </w:t>
            </w:r>
            <w:r w:rsidRPr="00505E84">
              <w:rPr>
                <w:bCs/>
                <w:sz w:val="20"/>
                <w:szCs w:val="20"/>
              </w:rPr>
              <w:t>Que ses rémunérations brutes :</w:t>
            </w:r>
          </w:p>
          <w:p w:rsidR="0066591E" w:rsidRPr="00505E84" w:rsidRDefault="0066591E" w:rsidP="00505E84">
            <w:pPr>
              <w:jc w:val="both"/>
              <w:rPr>
                <w:rFonts w:ascii="Webdings" w:hAnsi="Webdings"/>
                <w:bCs/>
                <w:sz w:val="18"/>
                <w:szCs w:val="18"/>
              </w:rPr>
            </w:pPr>
          </w:p>
          <w:p w:rsidR="00D1471B" w:rsidRDefault="008C3452" w:rsidP="00505E84">
            <w:pPr>
              <w:jc w:val="both"/>
              <w:rPr>
                <w:sz w:val="20"/>
                <w:szCs w:val="20"/>
              </w:rPr>
            </w:pPr>
            <w:r w:rsidRPr="00505E84">
              <w:rPr>
                <w:rFonts w:ascii="Webdings" w:hAnsi="Webdings"/>
                <w:sz w:val="20"/>
                <w:szCs w:val="20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aseACocher6"/>
            <w:r w:rsidRPr="00505E84">
              <w:rPr>
                <w:rFonts w:ascii="Webdings" w:hAnsi="Webdings"/>
                <w:sz w:val="20"/>
                <w:szCs w:val="20"/>
              </w:rPr>
              <w:instrText xml:space="preserve"> FORMCHECKBOX </w:instrText>
            </w:r>
            <w:r w:rsidR="00CF3219">
              <w:rPr>
                <w:rFonts w:ascii="Webdings" w:hAnsi="Webdings"/>
                <w:sz w:val="20"/>
                <w:szCs w:val="20"/>
              </w:rPr>
            </w:r>
            <w:r w:rsidR="00CF3219">
              <w:rPr>
                <w:rFonts w:ascii="Webdings" w:hAnsi="Webdings"/>
                <w:sz w:val="20"/>
                <w:szCs w:val="20"/>
              </w:rPr>
              <w:fldChar w:fldCharType="separate"/>
            </w:r>
            <w:r w:rsidRPr="00505E84">
              <w:rPr>
                <w:rFonts w:ascii="Webdings" w:hAnsi="Webdings"/>
                <w:sz w:val="20"/>
                <w:szCs w:val="20"/>
              </w:rPr>
              <w:fldChar w:fldCharType="end"/>
            </w:r>
            <w:bookmarkEnd w:id="21"/>
            <w:r w:rsidR="0066591E" w:rsidRPr="00505E84">
              <w:rPr>
                <w:b/>
                <w:bCs/>
                <w:sz w:val="20"/>
                <w:szCs w:val="20"/>
              </w:rPr>
              <w:t>Ne dépassent pas le plafond</w:t>
            </w:r>
            <w:r w:rsidR="0066591E" w:rsidRPr="00505E84">
              <w:rPr>
                <w:sz w:val="20"/>
                <w:szCs w:val="20"/>
              </w:rPr>
              <w:t xml:space="preserve"> de la Sécurité Sociale   </w:t>
            </w:r>
          </w:p>
          <w:p w:rsidR="0066591E" w:rsidRDefault="0066591E" w:rsidP="00505E84">
            <w:pPr>
              <w:jc w:val="both"/>
              <w:rPr>
                <w:sz w:val="20"/>
                <w:szCs w:val="20"/>
              </w:rPr>
            </w:pPr>
            <w:r w:rsidRPr="00505E84">
              <w:rPr>
                <w:sz w:val="20"/>
                <w:szCs w:val="20"/>
              </w:rPr>
              <w:t>(</w:t>
            </w:r>
            <w:r w:rsidR="001952BB">
              <w:rPr>
                <w:sz w:val="20"/>
                <w:szCs w:val="20"/>
              </w:rPr>
              <w:t>Au 01-01-2021</w:t>
            </w:r>
            <w:r w:rsidR="004E3F36">
              <w:rPr>
                <w:sz w:val="20"/>
                <w:szCs w:val="20"/>
              </w:rPr>
              <w:t xml:space="preserve"> : plafond S.S. = </w:t>
            </w:r>
            <w:r w:rsidR="004E3F36" w:rsidRPr="003A70B7">
              <w:rPr>
                <w:sz w:val="20"/>
                <w:szCs w:val="20"/>
                <w:highlight w:val="yellow"/>
              </w:rPr>
              <w:t>3 428</w:t>
            </w:r>
            <w:r w:rsidR="00F54FFF" w:rsidRPr="00F54FFF">
              <w:rPr>
                <w:sz w:val="20"/>
                <w:szCs w:val="20"/>
              </w:rPr>
              <w:t xml:space="preserve"> € brut /mois</w:t>
            </w:r>
            <w:r w:rsidRPr="00505E84">
              <w:rPr>
                <w:sz w:val="20"/>
                <w:szCs w:val="20"/>
              </w:rPr>
              <w:t xml:space="preserve">) </w:t>
            </w:r>
          </w:p>
          <w:p w:rsidR="00D1471B" w:rsidRPr="00505E84" w:rsidRDefault="00D1471B" w:rsidP="00505E84">
            <w:pPr>
              <w:jc w:val="both"/>
              <w:rPr>
                <w:sz w:val="20"/>
                <w:szCs w:val="20"/>
              </w:rPr>
            </w:pPr>
          </w:p>
          <w:p w:rsidR="00D1471B" w:rsidRDefault="008C3452" w:rsidP="00505E84">
            <w:pPr>
              <w:jc w:val="both"/>
              <w:rPr>
                <w:sz w:val="20"/>
                <w:szCs w:val="20"/>
              </w:rPr>
            </w:pPr>
            <w:r w:rsidRPr="00505E84">
              <w:rPr>
                <w:rFonts w:ascii="Webdings" w:hAnsi="Webdings"/>
                <w:sz w:val="20"/>
                <w:szCs w:val="20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aseACocher7"/>
            <w:r w:rsidRPr="00505E84">
              <w:rPr>
                <w:rFonts w:ascii="Webdings" w:hAnsi="Webdings"/>
                <w:sz w:val="20"/>
                <w:szCs w:val="20"/>
              </w:rPr>
              <w:instrText xml:space="preserve"> FORMCHECKBOX </w:instrText>
            </w:r>
            <w:r w:rsidR="00CF3219">
              <w:rPr>
                <w:rFonts w:ascii="Webdings" w:hAnsi="Webdings"/>
                <w:sz w:val="20"/>
                <w:szCs w:val="20"/>
              </w:rPr>
            </w:r>
            <w:r w:rsidR="00CF3219">
              <w:rPr>
                <w:rFonts w:ascii="Webdings" w:hAnsi="Webdings"/>
                <w:sz w:val="20"/>
                <w:szCs w:val="20"/>
              </w:rPr>
              <w:fldChar w:fldCharType="separate"/>
            </w:r>
            <w:r w:rsidRPr="00505E84">
              <w:rPr>
                <w:rFonts w:ascii="Webdings" w:hAnsi="Webdings"/>
                <w:sz w:val="20"/>
                <w:szCs w:val="20"/>
              </w:rPr>
              <w:fldChar w:fldCharType="end"/>
            </w:r>
            <w:bookmarkEnd w:id="22"/>
            <w:r w:rsidR="0066591E" w:rsidRPr="00505E84">
              <w:rPr>
                <w:b/>
                <w:bCs/>
                <w:sz w:val="20"/>
                <w:szCs w:val="20"/>
              </w:rPr>
              <w:t xml:space="preserve">Dépassent </w:t>
            </w:r>
            <w:r w:rsidR="00C11E6D" w:rsidRPr="00505E84">
              <w:rPr>
                <w:b/>
                <w:bCs/>
                <w:sz w:val="20"/>
                <w:szCs w:val="20"/>
              </w:rPr>
              <w:t xml:space="preserve">le plafond </w:t>
            </w:r>
            <w:r w:rsidR="0066591E" w:rsidRPr="00505E84">
              <w:rPr>
                <w:b/>
                <w:bCs/>
                <w:sz w:val="20"/>
                <w:szCs w:val="20"/>
              </w:rPr>
              <w:t>de la Sécurité Sociale</w:t>
            </w:r>
            <w:r w:rsidR="0066591E" w:rsidRPr="00505E84">
              <w:rPr>
                <w:sz w:val="20"/>
                <w:szCs w:val="20"/>
              </w:rPr>
              <w:t xml:space="preserve">. </w:t>
            </w:r>
          </w:p>
          <w:p w:rsidR="00372F5D" w:rsidRPr="00505E84" w:rsidRDefault="0066591E" w:rsidP="00505E84">
            <w:pPr>
              <w:jc w:val="both"/>
              <w:rPr>
                <w:sz w:val="20"/>
                <w:szCs w:val="20"/>
              </w:rPr>
            </w:pPr>
            <w:r w:rsidRPr="00505E84">
              <w:rPr>
                <w:sz w:val="20"/>
                <w:szCs w:val="20"/>
              </w:rPr>
              <w:t>L’employeur principal déclare renoncer à l’application du prorata (se reporter à l’annexe explicative jointe -page 2 bis-).</w:t>
            </w:r>
          </w:p>
          <w:p w:rsidR="0066591E" w:rsidRPr="00505E84" w:rsidRDefault="0066591E" w:rsidP="00505E84">
            <w:pPr>
              <w:tabs>
                <w:tab w:val="left" w:pos="2880"/>
                <w:tab w:val="left" w:pos="3240"/>
                <w:tab w:val="left" w:pos="5040"/>
                <w:tab w:val="left" w:pos="5400"/>
                <w:tab w:val="left" w:pos="6660"/>
                <w:tab w:val="left" w:pos="7020"/>
              </w:tabs>
              <w:ind w:left="357" w:hanging="357"/>
              <w:jc w:val="both"/>
              <w:rPr>
                <w:rFonts w:ascii="Wingdings" w:hAnsi="Wingdings"/>
                <w:sz w:val="20"/>
                <w:szCs w:val="20"/>
              </w:rPr>
            </w:pPr>
          </w:p>
          <w:p w:rsidR="003D4475" w:rsidRPr="00505E84" w:rsidRDefault="00AE446F" w:rsidP="00505E84">
            <w:pPr>
              <w:tabs>
                <w:tab w:val="left" w:pos="2880"/>
                <w:tab w:val="left" w:pos="3240"/>
                <w:tab w:val="left" w:pos="5040"/>
                <w:tab w:val="left" w:pos="5400"/>
                <w:tab w:val="left" w:pos="6660"/>
                <w:tab w:val="left" w:pos="7020"/>
              </w:tabs>
              <w:ind w:left="357" w:hanging="357"/>
              <w:jc w:val="both"/>
              <w:rPr>
                <w:sz w:val="20"/>
                <w:szCs w:val="20"/>
              </w:rPr>
            </w:pPr>
            <w:r w:rsidRPr="00505E84">
              <w:rPr>
                <w:sz w:val="16"/>
                <w:szCs w:val="16"/>
              </w:rPr>
              <w:sym w:font="Wingdings" w:char="F0E8"/>
            </w:r>
            <w:r w:rsidRPr="00505E84">
              <w:rPr>
                <w:sz w:val="20"/>
                <w:szCs w:val="20"/>
              </w:rPr>
              <w:t xml:space="preserve"> </w:t>
            </w:r>
            <w:r w:rsidR="0066591E" w:rsidRPr="00505E84">
              <w:rPr>
                <w:sz w:val="20"/>
                <w:szCs w:val="20"/>
              </w:rPr>
              <w:t>Qu’il (elle) cotise à la caisse complémentaire IRCANTEC :</w:t>
            </w:r>
          </w:p>
          <w:p w:rsidR="0066591E" w:rsidRPr="00505E84" w:rsidRDefault="008C3452" w:rsidP="00505E84">
            <w:pPr>
              <w:tabs>
                <w:tab w:val="left" w:pos="2880"/>
                <w:tab w:val="left" w:pos="3240"/>
                <w:tab w:val="left" w:pos="5040"/>
                <w:tab w:val="left" w:pos="5400"/>
                <w:tab w:val="left" w:pos="6660"/>
                <w:tab w:val="left" w:pos="7020"/>
              </w:tabs>
              <w:ind w:left="357" w:hanging="357"/>
              <w:jc w:val="both"/>
              <w:rPr>
                <w:sz w:val="20"/>
                <w:szCs w:val="20"/>
              </w:rPr>
            </w:pPr>
            <w:r w:rsidRPr="00505E84">
              <w:rPr>
                <w:rFonts w:ascii="Webdings" w:hAnsi="Webdings"/>
                <w:sz w:val="20"/>
                <w:szCs w:val="20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aseACocher8"/>
            <w:r w:rsidRPr="00505E84">
              <w:rPr>
                <w:rFonts w:ascii="Webdings" w:hAnsi="Webdings"/>
                <w:sz w:val="20"/>
                <w:szCs w:val="20"/>
              </w:rPr>
              <w:instrText xml:space="preserve"> FORMCHECKBOX </w:instrText>
            </w:r>
            <w:r w:rsidR="00CF3219">
              <w:rPr>
                <w:rFonts w:ascii="Webdings" w:hAnsi="Webdings"/>
                <w:sz w:val="20"/>
                <w:szCs w:val="20"/>
              </w:rPr>
            </w:r>
            <w:r w:rsidR="00CF3219">
              <w:rPr>
                <w:rFonts w:ascii="Webdings" w:hAnsi="Webdings"/>
                <w:sz w:val="20"/>
                <w:szCs w:val="20"/>
              </w:rPr>
              <w:fldChar w:fldCharType="separate"/>
            </w:r>
            <w:r w:rsidRPr="00505E84">
              <w:rPr>
                <w:rFonts w:ascii="Webdings" w:hAnsi="Webdings"/>
                <w:sz w:val="20"/>
                <w:szCs w:val="20"/>
              </w:rPr>
              <w:fldChar w:fldCharType="end"/>
            </w:r>
            <w:bookmarkEnd w:id="23"/>
            <w:r w:rsidR="0066591E" w:rsidRPr="00505E84">
              <w:rPr>
                <w:sz w:val="20"/>
                <w:szCs w:val="20"/>
              </w:rPr>
              <w:t xml:space="preserve">OUI  </w:t>
            </w:r>
            <w:r w:rsidRPr="00505E84">
              <w:rPr>
                <w:sz w:val="20"/>
                <w:szCs w:val="20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aseACocher9"/>
            <w:r w:rsidRPr="00505E84">
              <w:rPr>
                <w:sz w:val="20"/>
                <w:szCs w:val="20"/>
              </w:rPr>
              <w:instrText xml:space="preserve"> FORMCHECKBOX </w:instrText>
            </w:r>
            <w:r w:rsidR="00CF3219">
              <w:rPr>
                <w:sz w:val="20"/>
                <w:szCs w:val="20"/>
              </w:rPr>
            </w:r>
            <w:r w:rsidR="00CF3219">
              <w:rPr>
                <w:sz w:val="20"/>
                <w:szCs w:val="20"/>
              </w:rPr>
              <w:fldChar w:fldCharType="separate"/>
            </w:r>
            <w:r w:rsidRPr="00505E84">
              <w:rPr>
                <w:sz w:val="20"/>
                <w:szCs w:val="20"/>
              </w:rPr>
              <w:fldChar w:fldCharType="end"/>
            </w:r>
            <w:bookmarkEnd w:id="24"/>
            <w:r w:rsidR="0066591E" w:rsidRPr="00505E84">
              <w:rPr>
                <w:sz w:val="20"/>
                <w:szCs w:val="20"/>
              </w:rPr>
              <w:t xml:space="preserve"> NON</w:t>
            </w:r>
          </w:p>
          <w:p w:rsidR="00982730" w:rsidRPr="00505E84" w:rsidRDefault="00982730" w:rsidP="00505E84">
            <w:pPr>
              <w:jc w:val="both"/>
              <w:rPr>
                <w:sz w:val="20"/>
                <w:szCs w:val="20"/>
              </w:rPr>
            </w:pPr>
          </w:p>
          <w:p w:rsidR="00982730" w:rsidRPr="00505E84" w:rsidRDefault="00982730" w:rsidP="00505E84">
            <w:pPr>
              <w:jc w:val="both"/>
              <w:rPr>
                <w:sz w:val="20"/>
                <w:szCs w:val="20"/>
              </w:rPr>
            </w:pPr>
          </w:p>
          <w:p w:rsidR="00982730" w:rsidRPr="00505E84" w:rsidRDefault="00982730" w:rsidP="00505E84">
            <w:pPr>
              <w:jc w:val="both"/>
              <w:rPr>
                <w:b/>
                <w:bCs/>
                <w:sz w:val="20"/>
                <w:szCs w:val="20"/>
              </w:rPr>
            </w:pPr>
            <w:r w:rsidRPr="00505E84">
              <w:rPr>
                <w:b/>
                <w:bCs/>
                <w:sz w:val="20"/>
                <w:szCs w:val="20"/>
                <w:u w:val="single"/>
              </w:rPr>
              <w:t>Autorisation de cumul d’activité</w:t>
            </w:r>
            <w:r w:rsidRPr="00505E84">
              <w:rPr>
                <w:b/>
                <w:bCs/>
                <w:sz w:val="20"/>
                <w:szCs w:val="20"/>
              </w:rPr>
              <w:t xml:space="preserve"> </w:t>
            </w:r>
          </w:p>
          <w:p w:rsidR="000722D9" w:rsidRDefault="00982730" w:rsidP="00505E84">
            <w:pPr>
              <w:jc w:val="both"/>
              <w:rPr>
                <w:sz w:val="20"/>
                <w:szCs w:val="20"/>
              </w:rPr>
            </w:pPr>
            <w:r w:rsidRPr="00505E84">
              <w:rPr>
                <w:sz w:val="20"/>
                <w:szCs w:val="20"/>
              </w:rPr>
              <w:t xml:space="preserve">Pour les post-doctorants de l’UHA  télécharger l’autorisation de cumul d’activités à partir du site intranet </w:t>
            </w:r>
          </w:p>
          <w:p w:rsidR="00482E80" w:rsidRDefault="00482E80" w:rsidP="00505E84">
            <w:pPr>
              <w:jc w:val="both"/>
              <w:rPr>
                <w:sz w:val="20"/>
                <w:szCs w:val="20"/>
              </w:rPr>
            </w:pPr>
          </w:p>
          <w:p w:rsidR="00482E80" w:rsidRDefault="00CF3219" w:rsidP="00482E80">
            <w:pPr>
              <w:jc w:val="both"/>
              <w:rPr>
                <w:sz w:val="20"/>
                <w:szCs w:val="20"/>
              </w:rPr>
            </w:pPr>
            <w:hyperlink r:id="rId8" w:history="1">
              <w:r w:rsidR="004E5D0B" w:rsidRPr="00F946F2">
                <w:rPr>
                  <w:rStyle w:val="Lienhypertexte"/>
                  <w:sz w:val="20"/>
                  <w:szCs w:val="20"/>
                </w:rPr>
                <w:t>http://intranet.uha.fr/intranet/direction-des-ressources-humaines/fichiers/personnels-enseignants-et-de-recherche/documents-communs/cumul</w:t>
              </w:r>
            </w:hyperlink>
          </w:p>
          <w:p w:rsidR="004E5D0B" w:rsidRDefault="004E5D0B" w:rsidP="00482E80">
            <w:pPr>
              <w:jc w:val="both"/>
              <w:rPr>
                <w:sz w:val="20"/>
                <w:szCs w:val="20"/>
              </w:rPr>
            </w:pPr>
          </w:p>
          <w:p w:rsidR="00482E80" w:rsidRDefault="00482E80" w:rsidP="00482E80">
            <w:pPr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A7DDA7E" wp14:editId="793413D3">
                      <wp:simplePos x="0" y="0"/>
                      <wp:positionH relativeFrom="column">
                        <wp:posOffset>-32468</wp:posOffset>
                      </wp:positionH>
                      <wp:positionV relativeFrom="paragraph">
                        <wp:posOffset>57785</wp:posOffset>
                      </wp:positionV>
                      <wp:extent cx="79513" cy="45719"/>
                      <wp:effectExtent l="0" t="19050" r="34925" b="31115"/>
                      <wp:wrapNone/>
                      <wp:docPr id="78" name="Flèche droit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513" cy="45719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09F7B18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èche droite 78" o:spid="_x0000_s1026" type="#_x0000_t13" style="position:absolute;margin-left:-2.55pt;margin-top:4.55pt;width:6.25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" adj="15390" fillcolor="#4f81bd [3204]" strokecolor="#243f60 [1604]" strokeweight="2pt"/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  </w:t>
            </w:r>
            <w:r w:rsidRPr="005A6B9B">
              <w:rPr>
                <w:sz w:val="20"/>
                <w:szCs w:val="20"/>
              </w:rPr>
              <w:t xml:space="preserve">Formulaire demande d'autorisation de cumul d'activités </w:t>
            </w:r>
          </w:p>
          <w:p w:rsidR="00482E80" w:rsidRDefault="00482E80" w:rsidP="00482E8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Pr="005A6B9B">
              <w:rPr>
                <w:sz w:val="20"/>
                <w:szCs w:val="20"/>
              </w:rPr>
              <w:t xml:space="preserve">(Màj </w:t>
            </w:r>
            <w:r>
              <w:rPr>
                <w:sz w:val="20"/>
                <w:szCs w:val="20"/>
              </w:rPr>
              <w:t xml:space="preserve"> </w:t>
            </w:r>
            <w:r w:rsidR="00CA07C0">
              <w:rPr>
                <w:sz w:val="20"/>
                <w:szCs w:val="20"/>
              </w:rPr>
              <w:t>01</w:t>
            </w:r>
            <w:r w:rsidR="004E5D0B">
              <w:rPr>
                <w:sz w:val="20"/>
                <w:szCs w:val="20"/>
              </w:rPr>
              <w:t>-03-2017</w:t>
            </w:r>
            <w:r w:rsidRPr="005A6B9B">
              <w:rPr>
                <w:sz w:val="20"/>
                <w:szCs w:val="20"/>
              </w:rPr>
              <w:t>)</w:t>
            </w:r>
          </w:p>
          <w:p w:rsidR="00482E80" w:rsidRPr="00505E84" w:rsidRDefault="00482E80" w:rsidP="00505E84">
            <w:pPr>
              <w:jc w:val="both"/>
              <w:rPr>
                <w:sz w:val="20"/>
                <w:szCs w:val="20"/>
              </w:rPr>
            </w:pPr>
          </w:p>
          <w:p w:rsidR="00982730" w:rsidRPr="00505E84" w:rsidRDefault="00982730" w:rsidP="00505E84">
            <w:pPr>
              <w:jc w:val="both"/>
              <w:rPr>
                <w:bCs/>
                <w:sz w:val="20"/>
                <w:szCs w:val="20"/>
              </w:rPr>
            </w:pPr>
            <w:r w:rsidRPr="00505E84">
              <w:rPr>
                <w:b/>
                <w:bCs/>
                <w:sz w:val="20"/>
                <w:szCs w:val="20"/>
              </w:rPr>
              <w:t xml:space="preserve">L'EMPLOYEUR, </w:t>
            </w:r>
            <w:r w:rsidR="00B82590" w:rsidRPr="00505E84">
              <w:rPr>
                <w:sz w:val="20"/>
                <w:szCs w:val="20"/>
              </w:rPr>
              <w:t>indiqué ci-dessus </w:t>
            </w:r>
            <w:r w:rsidR="00B82590" w:rsidRPr="00505E84">
              <w:rPr>
                <w:bCs/>
                <w:sz w:val="20"/>
                <w:szCs w:val="20"/>
              </w:rPr>
              <w:t>:</w:t>
            </w:r>
          </w:p>
          <w:p w:rsidR="00982730" w:rsidRPr="00505E84" w:rsidRDefault="00982730" w:rsidP="00505E84">
            <w:pPr>
              <w:jc w:val="both"/>
              <w:rPr>
                <w:rFonts w:ascii="Webdings" w:hAnsi="Webdings"/>
                <w:sz w:val="20"/>
                <w:szCs w:val="20"/>
              </w:rPr>
            </w:pPr>
          </w:p>
          <w:p w:rsidR="00982730" w:rsidRPr="00505E84" w:rsidRDefault="008C3452" w:rsidP="00505E84">
            <w:pPr>
              <w:jc w:val="both"/>
              <w:rPr>
                <w:b/>
                <w:sz w:val="20"/>
                <w:szCs w:val="20"/>
              </w:rPr>
            </w:pPr>
            <w:r w:rsidRPr="00505E84">
              <w:rPr>
                <w:rFonts w:ascii="Webdings" w:hAnsi="Webdings"/>
                <w:sz w:val="20"/>
                <w:szCs w:val="20"/>
              </w:rPr>
              <w:fldChar w:fldCharType="begin">
                <w:ffData>
                  <w:name w:val="CaseACoche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aseACocher12"/>
            <w:r w:rsidRPr="00505E84">
              <w:rPr>
                <w:rFonts w:ascii="Webdings" w:hAnsi="Webdings"/>
                <w:sz w:val="20"/>
                <w:szCs w:val="20"/>
              </w:rPr>
              <w:instrText xml:space="preserve"> FORMCHECKBOX </w:instrText>
            </w:r>
            <w:r w:rsidR="00CF3219">
              <w:rPr>
                <w:rFonts w:ascii="Webdings" w:hAnsi="Webdings"/>
                <w:sz w:val="20"/>
                <w:szCs w:val="20"/>
              </w:rPr>
            </w:r>
            <w:r w:rsidR="00CF3219">
              <w:rPr>
                <w:rFonts w:ascii="Webdings" w:hAnsi="Webdings"/>
                <w:sz w:val="20"/>
                <w:szCs w:val="20"/>
              </w:rPr>
              <w:fldChar w:fldCharType="separate"/>
            </w:r>
            <w:r w:rsidRPr="00505E84">
              <w:rPr>
                <w:rFonts w:ascii="Webdings" w:hAnsi="Webdings"/>
                <w:sz w:val="20"/>
                <w:szCs w:val="20"/>
              </w:rPr>
              <w:fldChar w:fldCharType="end"/>
            </w:r>
            <w:bookmarkEnd w:id="25"/>
            <w:r w:rsidR="00982730" w:rsidRPr="00505E84">
              <w:rPr>
                <w:sz w:val="20"/>
                <w:szCs w:val="20"/>
              </w:rPr>
              <w:t xml:space="preserve">Autorise     </w:t>
            </w:r>
            <w:r w:rsidRPr="00505E84">
              <w:rPr>
                <w:rFonts w:ascii="Webdings" w:hAnsi="Webdings"/>
                <w:sz w:val="20"/>
                <w:szCs w:val="20"/>
              </w:rPr>
              <w:fldChar w:fldCharType="begin">
                <w:ffData>
                  <w:name w:val="CaseACoche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aseACocher13"/>
            <w:r w:rsidRPr="00505E84">
              <w:rPr>
                <w:rFonts w:ascii="Webdings" w:hAnsi="Webdings"/>
                <w:sz w:val="20"/>
                <w:szCs w:val="20"/>
              </w:rPr>
              <w:instrText xml:space="preserve"> FORMCHECKBOX </w:instrText>
            </w:r>
            <w:r w:rsidR="00CF3219">
              <w:rPr>
                <w:rFonts w:ascii="Webdings" w:hAnsi="Webdings"/>
                <w:sz w:val="20"/>
                <w:szCs w:val="20"/>
              </w:rPr>
            </w:r>
            <w:r w:rsidR="00CF3219">
              <w:rPr>
                <w:rFonts w:ascii="Webdings" w:hAnsi="Webdings"/>
                <w:sz w:val="20"/>
                <w:szCs w:val="20"/>
              </w:rPr>
              <w:fldChar w:fldCharType="separate"/>
            </w:r>
            <w:r w:rsidRPr="00505E84">
              <w:rPr>
                <w:rFonts w:ascii="Webdings" w:hAnsi="Webdings"/>
                <w:sz w:val="20"/>
                <w:szCs w:val="20"/>
              </w:rPr>
              <w:fldChar w:fldCharType="end"/>
            </w:r>
            <w:bookmarkEnd w:id="26"/>
            <w:r w:rsidR="00982730" w:rsidRPr="00505E84">
              <w:rPr>
                <w:sz w:val="20"/>
                <w:szCs w:val="20"/>
              </w:rPr>
              <w:t xml:space="preserve">N’autorise pas      </w:t>
            </w:r>
          </w:p>
          <w:p w:rsidR="00982730" w:rsidRPr="00505E84" w:rsidRDefault="00982730" w:rsidP="00505E84">
            <w:pPr>
              <w:jc w:val="both"/>
              <w:rPr>
                <w:b/>
                <w:sz w:val="20"/>
                <w:szCs w:val="20"/>
              </w:rPr>
            </w:pPr>
          </w:p>
          <w:p w:rsidR="00982730" w:rsidRPr="00505E84" w:rsidRDefault="00982730" w:rsidP="00505E84">
            <w:pPr>
              <w:jc w:val="both"/>
              <w:rPr>
                <w:sz w:val="20"/>
                <w:szCs w:val="20"/>
              </w:rPr>
            </w:pPr>
            <w:r w:rsidRPr="00505E84">
              <w:rPr>
                <w:sz w:val="20"/>
                <w:szCs w:val="20"/>
              </w:rPr>
              <w:t>Mme M. (Nom d’usage-prénom)</w:t>
            </w:r>
            <w:r w:rsidR="008C3452" w:rsidRPr="00505E84">
              <w:rPr>
                <w:sz w:val="20"/>
                <w:szCs w:val="20"/>
              </w:rPr>
              <w:fldChar w:fldCharType="begin">
                <w:ffData>
                  <w:name w:val="Texte18"/>
                  <w:enabled/>
                  <w:calcOnExit w:val="0"/>
                  <w:textInput/>
                </w:ffData>
              </w:fldChar>
            </w:r>
            <w:bookmarkStart w:id="27" w:name="Texte18"/>
            <w:r w:rsidR="008C3452" w:rsidRPr="00505E84">
              <w:rPr>
                <w:sz w:val="20"/>
                <w:szCs w:val="20"/>
              </w:rPr>
              <w:instrText xml:space="preserve"> FORMTEXT </w:instrText>
            </w:r>
            <w:r w:rsidR="008C3452" w:rsidRPr="00505E84">
              <w:rPr>
                <w:sz w:val="20"/>
                <w:szCs w:val="20"/>
              </w:rPr>
            </w:r>
            <w:r w:rsidR="008C3452" w:rsidRPr="00505E84">
              <w:rPr>
                <w:sz w:val="20"/>
                <w:szCs w:val="20"/>
              </w:rPr>
              <w:fldChar w:fldCharType="separate"/>
            </w:r>
            <w:r w:rsidR="008C3452" w:rsidRPr="00505E84">
              <w:rPr>
                <w:noProof/>
                <w:sz w:val="20"/>
                <w:szCs w:val="20"/>
              </w:rPr>
              <w:t> </w:t>
            </w:r>
            <w:r w:rsidR="008C3452" w:rsidRPr="00505E84">
              <w:rPr>
                <w:noProof/>
                <w:sz w:val="20"/>
                <w:szCs w:val="20"/>
              </w:rPr>
              <w:t> </w:t>
            </w:r>
            <w:r w:rsidR="008C3452" w:rsidRPr="00505E84">
              <w:rPr>
                <w:noProof/>
                <w:sz w:val="20"/>
                <w:szCs w:val="20"/>
              </w:rPr>
              <w:t> </w:t>
            </w:r>
            <w:r w:rsidR="008C3452" w:rsidRPr="00505E84">
              <w:rPr>
                <w:noProof/>
                <w:sz w:val="20"/>
                <w:szCs w:val="20"/>
              </w:rPr>
              <w:t> </w:t>
            </w:r>
            <w:r w:rsidR="008C3452" w:rsidRPr="00505E84">
              <w:rPr>
                <w:noProof/>
                <w:sz w:val="20"/>
                <w:szCs w:val="20"/>
              </w:rPr>
              <w:t> </w:t>
            </w:r>
            <w:r w:rsidR="008C3452" w:rsidRPr="00505E84">
              <w:rPr>
                <w:sz w:val="20"/>
                <w:szCs w:val="20"/>
              </w:rPr>
              <w:fldChar w:fldCharType="end"/>
            </w:r>
            <w:bookmarkEnd w:id="27"/>
            <w:r w:rsidR="008C3452" w:rsidRPr="00505E84">
              <w:rPr>
                <w:sz w:val="20"/>
                <w:szCs w:val="20"/>
              </w:rPr>
              <w:t xml:space="preserve"> </w:t>
            </w:r>
            <w:r w:rsidRPr="00505E84">
              <w:rPr>
                <w:sz w:val="20"/>
                <w:szCs w:val="20"/>
              </w:rPr>
              <w:t xml:space="preserve">à effectuer un service d’enseignement complémentaire de </w:t>
            </w:r>
            <w:r w:rsidR="008C3452" w:rsidRPr="00505E84">
              <w:rPr>
                <w:sz w:val="20"/>
                <w:szCs w:val="20"/>
              </w:rPr>
              <w:fldChar w:fldCharType="begin">
                <w:ffData>
                  <w:name w:val="Texte19"/>
                  <w:enabled/>
                  <w:calcOnExit w:val="0"/>
                  <w:textInput/>
                </w:ffData>
              </w:fldChar>
            </w:r>
            <w:bookmarkStart w:id="28" w:name="Texte19"/>
            <w:r w:rsidR="008C3452" w:rsidRPr="00505E84">
              <w:rPr>
                <w:sz w:val="20"/>
                <w:szCs w:val="20"/>
              </w:rPr>
              <w:instrText xml:space="preserve"> FORMTEXT </w:instrText>
            </w:r>
            <w:r w:rsidR="008C3452" w:rsidRPr="00505E84">
              <w:rPr>
                <w:sz w:val="20"/>
                <w:szCs w:val="20"/>
              </w:rPr>
            </w:r>
            <w:r w:rsidR="008C3452" w:rsidRPr="00505E84">
              <w:rPr>
                <w:sz w:val="20"/>
                <w:szCs w:val="20"/>
              </w:rPr>
              <w:fldChar w:fldCharType="separate"/>
            </w:r>
            <w:r w:rsidR="008C3452" w:rsidRPr="00505E84">
              <w:rPr>
                <w:noProof/>
                <w:sz w:val="20"/>
                <w:szCs w:val="20"/>
              </w:rPr>
              <w:t> </w:t>
            </w:r>
            <w:r w:rsidR="008C3452" w:rsidRPr="00505E84">
              <w:rPr>
                <w:noProof/>
                <w:sz w:val="20"/>
                <w:szCs w:val="20"/>
              </w:rPr>
              <w:t> </w:t>
            </w:r>
            <w:r w:rsidR="008C3452" w:rsidRPr="00505E84">
              <w:rPr>
                <w:noProof/>
                <w:sz w:val="20"/>
                <w:szCs w:val="20"/>
              </w:rPr>
              <w:t> </w:t>
            </w:r>
            <w:r w:rsidR="008C3452" w:rsidRPr="00505E84">
              <w:rPr>
                <w:noProof/>
                <w:sz w:val="20"/>
                <w:szCs w:val="20"/>
              </w:rPr>
              <w:t> </w:t>
            </w:r>
            <w:r w:rsidR="008C3452" w:rsidRPr="00505E84">
              <w:rPr>
                <w:noProof/>
                <w:sz w:val="20"/>
                <w:szCs w:val="20"/>
              </w:rPr>
              <w:t> </w:t>
            </w:r>
            <w:r w:rsidR="008C3452" w:rsidRPr="00505E84">
              <w:rPr>
                <w:sz w:val="20"/>
                <w:szCs w:val="20"/>
              </w:rPr>
              <w:fldChar w:fldCharType="end"/>
            </w:r>
            <w:bookmarkEnd w:id="28"/>
            <w:r w:rsidRPr="00505E84">
              <w:rPr>
                <w:sz w:val="20"/>
                <w:szCs w:val="20"/>
              </w:rPr>
              <w:t>heures équivalent TD, en qualité de vacataire pour l’année universitaire considérée</w:t>
            </w:r>
            <w:r w:rsidR="0018606D" w:rsidRPr="00505E84">
              <w:rPr>
                <w:sz w:val="20"/>
                <w:szCs w:val="20"/>
              </w:rPr>
              <w:t>.</w:t>
            </w:r>
          </w:p>
        </w:tc>
      </w:tr>
    </w:tbl>
    <w:p w:rsidR="00982730" w:rsidRDefault="00982730" w:rsidP="00982730">
      <w:pPr>
        <w:jc w:val="both"/>
        <w:rPr>
          <w:sz w:val="20"/>
          <w:szCs w:val="20"/>
        </w:rPr>
      </w:pPr>
    </w:p>
    <w:p w:rsidR="00982730" w:rsidRDefault="00982730" w:rsidP="00982730">
      <w:pPr>
        <w:jc w:val="both"/>
        <w:rPr>
          <w:sz w:val="20"/>
          <w:szCs w:val="20"/>
        </w:rPr>
      </w:pPr>
    </w:p>
    <w:p w:rsidR="00982730" w:rsidRDefault="00982730" w:rsidP="00982730">
      <w:pPr>
        <w:jc w:val="both"/>
        <w:rPr>
          <w:sz w:val="20"/>
          <w:szCs w:val="20"/>
        </w:rPr>
      </w:pPr>
      <w:r>
        <w:rPr>
          <w:sz w:val="20"/>
          <w:szCs w:val="20"/>
        </w:rPr>
        <w:t>La présente attestation est délivrée pour permettre la rémunération des vacations d’enseignement qui seront effectuées à l’Université de Haute Alsace (UHA).</w:t>
      </w:r>
    </w:p>
    <w:p w:rsidR="00982730" w:rsidRDefault="00982730" w:rsidP="00982730">
      <w:pPr>
        <w:tabs>
          <w:tab w:val="left" w:pos="2160"/>
          <w:tab w:val="left" w:pos="2520"/>
          <w:tab w:val="left" w:pos="4680"/>
          <w:tab w:val="left" w:pos="5040"/>
        </w:tabs>
        <w:jc w:val="both"/>
        <w:rPr>
          <w:sz w:val="20"/>
          <w:szCs w:val="20"/>
        </w:rPr>
      </w:pPr>
    </w:p>
    <w:p w:rsidR="00982730" w:rsidRDefault="00982730" w:rsidP="00982730">
      <w:pPr>
        <w:tabs>
          <w:tab w:val="left" w:pos="2160"/>
          <w:tab w:val="left" w:pos="2520"/>
          <w:tab w:val="left" w:pos="4680"/>
          <w:tab w:val="left" w:pos="5040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Fait à </w:t>
      </w:r>
      <w:r w:rsidR="00F54FFF" w:rsidRPr="00505E84">
        <w:rPr>
          <w:sz w:val="20"/>
          <w:szCs w:val="20"/>
        </w:rPr>
        <w:fldChar w:fldCharType="begin">
          <w:ffData>
            <w:name w:val="Texte16"/>
            <w:enabled/>
            <w:calcOnExit w:val="0"/>
            <w:textInput/>
          </w:ffData>
        </w:fldChar>
      </w:r>
      <w:r w:rsidR="00F54FFF" w:rsidRPr="00505E84">
        <w:rPr>
          <w:sz w:val="20"/>
          <w:szCs w:val="20"/>
        </w:rPr>
        <w:instrText xml:space="preserve"> FORMTEXT </w:instrText>
      </w:r>
      <w:r w:rsidR="00F54FFF" w:rsidRPr="00505E84">
        <w:rPr>
          <w:sz w:val="20"/>
          <w:szCs w:val="20"/>
        </w:rPr>
      </w:r>
      <w:r w:rsidR="00F54FFF" w:rsidRPr="00505E84">
        <w:rPr>
          <w:sz w:val="20"/>
          <w:szCs w:val="20"/>
        </w:rPr>
        <w:fldChar w:fldCharType="separate"/>
      </w:r>
      <w:r w:rsidR="00F54FFF" w:rsidRPr="00505E84">
        <w:rPr>
          <w:noProof/>
          <w:sz w:val="20"/>
          <w:szCs w:val="20"/>
        </w:rPr>
        <w:t> </w:t>
      </w:r>
      <w:r w:rsidR="00F54FFF" w:rsidRPr="00505E84">
        <w:rPr>
          <w:noProof/>
          <w:sz w:val="20"/>
          <w:szCs w:val="20"/>
        </w:rPr>
        <w:t> </w:t>
      </w:r>
      <w:r w:rsidR="00F54FFF" w:rsidRPr="00505E84">
        <w:rPr>
          <w:noProof/>
          <w:sz w:val="20"/>
          <w:szCs w:val="20"/>
        </w:rPr>
        <w:t> </w:t>
      </w:r>
      <w:r w:rsidR="00F54FFF" w:rsidRPr="00505E84">
        <w:rPr>
          <w:noProof/>
          <w:sz w:val="20"/>
          <w:szCs w:val="20"/>
        </w:rPr>
        <w:t> </w:t>
      </w:r>
      <w:r w:rsidR="00F54FFF" w:rsidRPr="00505E84">
        <w:rPr>
          <w:noProof/>
          <w:sz w:val="20"/>
          <w:szCs w:val="20"/>
        </w:rPr>
        <w:t> </w:t>
      </w:r>
      <w:r w:rsidR="00F54FFF" w:rsidRPr="00505E84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, le </w:t>
      </w:r>
      <w:r w:rsidR="00F54FFF" w:rsidRPr="00505E84">
        <w:rPr>
          <w:sz w:val="20"/>
          <w:szCs w:val="20"/>
        </w:rPr>
        <w:fldChar w:fldCharType="begin">
          <w:ffData>
            <w:name w:val="Texte16"/>
            <w:enabled/>
            <w:calcOnExit w:val="0"/>
            <w:textInput/>
          </w:ffData>
        </w:fldChar>
      </w:r>
      <w:r w:rsidR="00F54FFF" w:rsidRPr="00505E84">
        <w:rPr>
          <w:sz w:val="20"/>
          <w:szCs w:val="20"/>
        </w:rPr>
        <w:instrText xml:space="preserve"> FORMTEXT </w:instrText>
      </w:r>
      <w:r w:rsidR="00F54FFF" w:rsidRPr="00505E84">
        <w:rPr>
          <w:sz w:val="20"/>
          <w:szCs w:val="20"/>
        </w:rPr>
      </w:r>
      <w:r w:rsidR="00F54FFF" w:rsidRPr="00505E84">
        <w:rPr>
          <w:sz w:val="20"/>
          <w:szCs w:val="20"/>
        </w:rPr>
        <w:fldChar w:fldCharType="separate"/>
      </w:r>
      <w:r w:rsidR="00F54FFF" w:rsidRPr="00505E84">
        <w:rPr>
          <w:noProof/>
          <w:sz w:val="20"/>
          <w:szCs w:val="20"/>
        </w:rPr>
        <w:t> </w:t>
      </w:r>
      <w:r w:rsidR="00F54FFF" w:rsidRPr="00505E84">
        <w:rPr>
          <w:noProof/>
          <w:sz w:val="20"/>
          <w:szCs w:val="20"/>
        </w:rPr>
        <w:t> </w:t>
      </w:r>
      <w:r w:rsidR="00F54FFF" w:rsidRPr="00505E84">
        <w:rPr>
          <w:noProof/>
          <w:sz w:val="20"/>
          <w:szCs w:val="20"/>
        </w:rPr>
        <w:t> </w:t>
      </w:r>
      <w:r w:rsidR="00F54FFF" w:rsidRPr="00505E84">
        <w:rPr>
          <w:noProof/>
          <w:sz w:val="20"/>
          <w:szCs w:val="20"/>
        </w:rPr>
        <w:t> </w:t>
      </w:r>
      <w:r w:rsidR="00F54FFF" w:rsidRPr="00505E84">
        <w:rPr>
          <w:noProof/>
          <w:sz w:val="20"/>
          <w:szCs w:val="20"/>
        </w:rPr>
        <w:t> </w:t>
      </w:r>
      <w:r w:rsidR="00F54FFF" w:rsidRPr="00505E84">
        <w:rPr>
          <w:sz w:val="20"/>
          <w:szCs w:val="20"/>
        </w:rPr>
        <w:fldChar w:fldCharType="end"/>
      </w:r>
    </w:p>
    <w:p w:rsidR="00982730" w:rsidRDefault="00982730" w:rsidP="00191FF4">
      <w:pPr>
        <w:tabs>
          <w:tab w:val="left" w:pos="2160"/>
          <w:tab w:val="left" w:pos="2520"/>
          <w:tab w:val="left" w:pos="4680"/>
          <w:tab w:val="left" w:pos="5040"/>
        </w:tabs>
        <w:jc w:val="both"/>
        <w:rPr>
          <w:b/>
          <w:bCs/>
          <w:sz w:val="20"/>
          <w:szCs w:val="20"/>
        </w:rPr>
      </w:pPr>
    </w:p>
    <w:p w:rsidR="00372F5D" w:rsidRPr="00D1471B" w:rsidRDefault="00982730" w:rsidP="00D1471B">
      <w:pPr>
        <w:tabs>
          <w:tab w:val="left" w:pos="2160"/>
          <w:tab w:val="left" w:pos="2520"/>
          <w:tab w:val="left" w:pos="4680"/>
          <w:tab w:val="left" w:pos="5040"/>
        </w:tabs>
        <w:ind w:left="357" w:hanging="357"/>
        <w:jc w:val="both"/>
        <w:rPr>
          <w:b/>
          <w:bCs/>
          <w:color w:val="FF0000"/>
          <w:sz w:val="20"/>
          <w:szCs w:val="20"/>
        </w:rPr>
      </w:pPr>
      <w:r>
        <w:rPr>
          <w:b/>
          <w:bCs/>
          <w:sz w:val="20"/>
          <w:szCs w:val="20"/>
        </w:rPr>
        <w:t>Cachet de l’établissement (obligatoire)</w:t>
      </w:r>
      <w:r>
        <w:rPr>
          <w:b/>
          <w:bCs/>
          <w:sz w:val="20"/>
          <w:szCs w:val="20"/>
        </w:rPr>
        <w:tab/>
        <w:t xml:space="preserve">Signature de l'Employeur,                                                 </w:t>
      </w:r>
    </w:p>
    <w:p w:rsidR="00EC615C" w:rsidRDefault="00EC615C" w:rsidP="00770375">
      <w:pPr>
        <w:spacing w:line="360" w:lineRule="auto"/>
        <w:rPr>
          <w:b/>
          <w:bCs/>
          <w:color w:val="FF0000"/>
        </w:rPr>
      </w:pPr>
    </w:p>
    <w:p w:rsidR="00B8403F" w:rsidRDefault="001952BB" w:rsidP="00B8403F">
      <w:pPr>
        <w:rPr>
          <w:b/>
          <w:bCs/>
          <w:color w:val="FF0000"/>
        </w:rPr>
      </w:pPr>
      <w:r>
        <w:rPr>
          <w:b/>
          <w:bCs/>
          <w:noProof/>
          <w:color w:val="FF0000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135255</wp:posOffset>
                </wp:positionV>
                <wp:extent cx="6572250" cy="581025"/>
                <wp:effectExtent l="13970" t="11430" r="5080" b="7620"/>
                <wp:wrapNone/>
                <wp:docPr id="1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72250" cy="581025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4910" w:rsidRDefault="00C74910" w:rsidP="00C749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C74910" w:rsidRPr="00C74910" w:rsidRDefault="0045545A" w:rsidP="00C749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ANNEXE A  L’</w:t>
                            </w:r>
                            <w:r w:rsidR="00C74910" w:rsidRPr="00C74910">
                              <w:rPr>
                                <w:b/>
                                <w:bCs/>
                              </w:rPr>
                              <w:t>ATTESTATION DE L’EMPLOYEUR SECTEUR PUBLIC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27" style="position:absolute;margin-left:-3.65pt;margin-top:10.65pt;width:517.5pt;height:4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" fillcolor="#cff">
                <v:textbox>
                  <w:txbxContent>
                    <w:p w:rsidR="00C74910" w:rsidRDefault="00C74910" w:rsidP="00C74910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C74910" w:rsidRPr="00C74910" w:rsidRDefault="0045545A" w:rsidP="00C7491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ANNEXE A  L’</w:t>
                      </w:r>
                      <w:r w:rsidR="00C74910" w:rsidRPr="00C74910">
                        <w:rPr>
                          <w:b/>
                          <w:bCs/>
                        </w:rPr>
                        <w:t>ATTESTATION DE L’EMPLOYEUR SECTEUR PUBLIC</w:t>
                      </w:r>
                    </w:p>
                  </w:txbxContent>
                </v:textbox>
              </v:rect>
            </w:pict>
          </mc:Fallback>
        </mc:AlternateContent>
      </w:r>
    </w:p>
    <w:p w:rsidR="00C74910" w:rsidRDefault="00C74910" w:rsidP="00B8403F">
      <w:pPr>
        <w:rPr>
          <w:b/>
          <w:bCs/>
          <w:color w:val="FF0000"/>
        </w:rPr>
      </w:pPr>
    </w:p>
    <w:p w:rsidR="00B8403F" w:rsidRDefault="00B8403F" w:rsidP="00B8403F">
      <w:pPr>
        <w:rPr>
          <w:b/>
          <w:bCs/>
          <w:color w:val="FF0000"/>
        </w:rPr>
      </w:pPr>
    </w:p>
    <w:p w:rsidR="00B8403F" w:rsidRDefault="00B8403F" w:rsidP="00B8403F">
      <w:pPr>
        <w:rPr>
          <w:b/>
          <w:bCs/>
          <w:color w:val="FF0000"/>
        </w:rPr>
      </w:pPr>
    </w:p>
    <w:p w:rsidR="00B8403F" w:rsidRDefault="00B8403F" w:rsidP="00B8403F">
      <w:pPr>
        <w:rPr>
          <w:b/>
          <w:bCs/>
          <w:color w:val="FF0000"/>
        </w:rPr>
      </w:pPr>
    </w:p>
    <w:p w:rsidR="00C74910" w:rsidRDefault="00C74910" w:rsidP="00B8403F">
      <w:pPr>
        <w:rPr>
          <w:b/>
          <w:bCs/>
          <w:color w:val="FF0000"/>
        </w:rPr>
      </w:pPr>
    </w:p>
    <w:p w:rsidR="00C74910" w:rsidRDefault="00C74910" w:rsidP="00EC615C">
      <w:pPr>
        <w:jc w:val="both"/>
        <w:rPr>
          <w:b/>
          <w:sz w:val="20"/>
          <w:szCs w:val="20"/>
        </w:rPr>
      </w:pPr>
    </w:p>
    <w:p w:rsidR="00B8403F" w:rsidRPr="00B8403F" w:rsidRDefault="00B8403F" w:rsidP="00EC615C">
      <w:pPr>
        <w:jc w:val="both"/>
        <w:rPr>
          <w:b/>
          <w:sz w:val="20"/>
          <w:szCs w:val="20"/>
        </w:rPr>
      </w:pPr>
      <w:r w:rsidRPr="00B8403F">
        <w:rPr>
          <w:b/>
          <w:sz w:val="20"/>
          <w:szCs w:val="20"/>
        </w:rPr>
        <w:t xml:space="preserve">Note </w:t>
      </w:r>
      <w:r w:rsidR="00E375BC">
        <w:rPr>
          <w:b/>
          <w:sz w:val="20"/>
          <w:szCs w:val="20"/>
        </w:rPr>
        <w:t xml:space="preserve">explicative </w:t>
      </w:r>
      <w:r w:rsidRPr="00B8403F">
        <w:rPr>
          <w:b/>
          <w:sz w:val="20"/>
          <w:szCs w:val="20"/>
        </w:rPr>
        <w:t>relative a la renonciation de l’application du prorata, par l’employeur principal d’un vacataire d’enseignement à l’UHA</w:t>
      </w:r>
    </w:p>
    <w:p w:rsidR="00B8403F" w:rsidRPr="00B8403F" w:rsidRDefault="00B8403F" w:rsidP="00EC615C">
      <w:pPr>
        <w:jc w:val="both"/>
        <w:rPr>
          <w:sz w:val="20"/>
          <w:szCs w:val="20"/>
        </w:rPr>
      </w:pPr>
    </w:p>
    <w:p w:rsidR="00B8403F" w:rsidRPr="00B8403F" w:rsidRDefault="00B8403F" w:rsidP="00EC615C">
      <w:pPr>
        <w:jc w:val="both"/>
        <w:rPr>
          <w:sz w:val="20"/>
          <w:szCs w:val="20"/>
        </w:rPr>
      </w:pPr>
    </w:p>
    <w:p w:rsidR="00B8403F" w:rsidRPr="00B8403F" w:rsidRDefault="00B8403F" w:rsidP="00EC615C">
      <w:pPr>
        <w:jc w:val="both"/>
        <w:rPr>
          <w:sz w:val="20"/>
          <w:szCs w:val="20"/>
        </w:rPr>
      </w:pPr>
      <w:r w:rsidRPr="00B8403F">
        <w:rPr>
          <w:sz w:val="20"/>
          <w:szCs w:val="20"/>
        </w:rPr>
        <w:t>L’Article L242-3 du Code de la Sécurité Sociale prévoit que pour tout assuré qui travaille pour le compte de deux ou plusieurs employeurs, la part des cotisations incombant a chacun des employeurs est déterminée au prorata des rémunérations qu’ils ont respectivement versés.</w:t>
      </w:r>
    </w:p>
    <w:p w:rsidR="00B8403F" w:rsidRPr="00B8403F" w:rsidRDefault="00B8403F" w:rsidP="00EC615C">
      <w:pPr>
        <w:jc w:val="both"/>
        <w:rPr>
          <w:sz w:val="20"/>
          <w:szCs w:val="20"/>
        </w:rPr>
      </w:pPr>
    </w:p>
    <w:p w:rsidR="00B8403F" w:rsidRPr="00B8403F" w:rsidRDefault="00B8403F" w:rsidP="00EC615C">
      <w:pPr>
        <w:jc w:val="both"/>
        <w:rPr>
          <w:sz w:val="20"/>
          <w:szCs w:val="20"/>
        </w:rPr>
      </w:pPr>
      <w:r w:rsidRPr="00B8403F">
        <w:rPr>
          <w:sz w:val="20"/>
          <w:szCs w:val="20"/>
        </w:rPr>
        <w:t xml:space="preserve"> L’Article R242-3 précise que les personnes mentionnées ci-dessus sont tenues de faire connaître à chacun de leurs employeurs, à la fin de chaque mois ou chaque trimestre, le total de la rémunération perçue au cours de ce mois ou de ce trimestre. Elles utilisent à cet effet, une déclaration du modèle arrêté par le Ministre chargé de la Sécurité Sociale.</w:t>
      </w:r>
    </w:p>
    <w:p w:rsidR="00B8403F" w:rsidRPr="00B8403F" w:rsidRDefault="00B8403F" w:rsidP="00EC615C">
      <w:pPr>
        <w:jc w:val="both"/>
        <w:rPr>
          <w:sz w:val="20"/>
          <w:szCs w:val="20"/>
        </w:rPr>
      </w:pPr>
    </w:p>
    <w:p w:rsidR="00B8403F" w:rsidRPr="00B8403F" w:rsidRDefault="00B8403F" w:rsidP="00EC615C">
      <w:pPr>
        <w:jc w:val="both"/>
        <w:rPr>
          <w:sz w:val="20"/>
          <w:szCs w:val="20"/>
        </w:rPr>
      </w:pPr>
      <w:r w:rsidRPr="00B8403F">
        <w:rPr>
          <w:sz w:val="20"/>
          <w:szCs w:val="20"/>
        </w:rPr>
        <w:t>En l’absence de ces déclarations, chaque employeur calcule les cotisations sur la base de la rémunération totale. Toute partie intéressée peut provoquer le remboursement des cotisations versées en trop.</w:t>
      </w:r>
    </w:p>
    <w:p w:rsidR="0079226C" w:rsidRPr="00B8403F" w:rsidRDefault="0079226C" w:rsidP="00EC615C">
      <w:pPr>
        <w:jc w:val="both"/>
        <w:rPr>
          <w:sz w:val="20"/>
          <w:szCs w:val="20"/>
        </w:rPr>
      </w:pPr>
    </w:p>
    <w:p w:rsidR="00B8403F" w:rsidRPr="00B8403F" w:rsidRDefault="00B8403F" w:rsidP="00EC615C">
      <w:pPr>
        <w:jc w:val="both"/>
        <w:rPr>
          <w:sz w:val="20"/>
          <w:szCs w:val="20"/>
        </w:rPr>
      </w:pPr>
      <w:r w:rsidRPr="00B8403F">
        <w:rPr>
          <w:sz w:val="20"/>
          <w:szCs w:val="20"/>
        </w:rPr>
        <w:t>Cependant, lorsque la rémunération principale du vacataire est supérieure au plafond de la Sécurité Sociale, l’URSSAF (Organisme de recouvrement des cotisations de sécurité sociale) autorise un employeur secondaire à ne pas appliquer les cotisations plafonnées, dés lors que l’employeur principal renonce à l’application du prorata.</w:t>
      </w:r>
    </w:p>
    <w:p w:rsidR="00B8403F" w:rsidRPr="00B8403F" w:rsidRDefault="00B8403F" w:rsidP="00EC615C">
      <w:pPr>
        <w:jc w:val="both"/>
        <w:rPr>
          <w:sz w:val="20"/>
          <w:szCs w:val="20"/>
        </w:rPr>
      </w:pPr>
    </w:p>
    <w:p w:rsidR="00B8403F" w:rsidRPr="00F1016A" w:rsidRDefault="00B8403F" w:rsidP="00EC615C">
      <w:pPr>
        <w:jc w:val="both"/>
        <w:rPr>
          <w:b/>
          <w:bCs/>
          <w:sz w:val="20"/>
          <w:szCs w:val="20"/>
        </w:rPr>
      </w:pPr>
      <w:r w:rsidRPr="00F1016A">
        <w:rPr>
          <w:b/>
          <w:bCs/>
          <w:sz w:val="20"/>
          <w:szCs w:val="20"/>
        </w:rPr>
        <w:t>Les éléments ci-dessus devront être certifiés par une attestation de l’employeur principal, pièce qui sera conservée par l’employeur secondaire afin de justifier l’exonér</w:t>
      </w:r>
      <w:r w:rsidR="00E375BC">
        <w:rPr>
          <w:b/>
          <w:bCs/>
          <w:sz w:val="20"/>
          <w:szCs w:val="20"/>
        </w:rPr>
        <w:t xml:space="preserve">ation lors d’un contrôle URSSAF (attestation </w:t>
      </w:r>
      <w:r w:rsidR="00314686">
        <w:rPr>
          <w:b/>
          <w:bCs/>
          <w:sz w:val="20"/>
          <w:szCs w:val="20"/>
        </w:rPr>
        <w:t>inclue</w:t>
      </w:r>
      <w:r w:rsidR="00E375BC">
        <w:rPr>
          <w:b/>
          <w:bCs/>
          <w:sz w:val="20"/>
          <w:szCs w:val="20"/>
        </w:rPr>
        <w:t xml:space="preserve"> dans le document 2).</w:t>
      </w:r>
    </w:p>
    <w:p w:rsidR="00095164" w:rsidRDefault="00095164" w:rsidP="00400621">
      <w:pPr>
        <w:tabs>
          <w:tab w:val="left" w:pos="1995"/>
        </w:tabs>
        <w:spacing w:after="400"/>
        <w:rPr>
          <w:b/>
          <w:bCs/>
          <w:color w:val="FF0000"/>
        </w:rPr>
      </w:pPr>
    </w:p>
    <w:p w:rsidR="00095164" w:rsidRDefault="00095164" w:rsidP="00400621">
      <w:pPr>
        <w:tabs>
          <w:tab w:val="left" w:pos="1995"/>
        </w:tabs>
        <w:spacing w:after="400"/>
        <w:rPr>
          <w:b/>
          <w:bCs/>
          <w:color w:val="FF0000"/>
        </w:rPr>
      </w:pPr>
    </w:p>
    <w:p w:rsidR="00095164" w:rsidRDefault="00095164" w:rsidP="00400621">
      <w:pPr>
        <w:tabs>
          <w:tab w:val="left" w:pos="1995"/>
        </w:tabs>
        <w:spacing w:after="400"/>
        <w:rPr>
          <w:b/>
          <w:bCs/>
          <w:color w:val="FF0000"/>
        </w:rPr>
      </w:pPr>
    </w:p>
    <w:p w:rsidR="00095164" w:rsidRDefault="00095164" w:rsidP="00400621">
      <w:pPr>
        <w:tabs>
          <w:tab w:val="left" w:pos="1995"/>
        </w:tabs>
        <w:spacing w:after="400"/>
        <w:rPr>
          <w:b/>
          <w:bCs/>
          <w:color w:val="FF0000"/>
        </w:rPr>
      </w:pPr>
    </w:p>
    <w:p w:rsidR="00C74910" w:rsidRDefault="00C74910" w:rsidP="00400621">
      <w:pPr>
        <w:tabs>
          <w:tab w:val="left" w:pos="1995"/>
        </w:tabs>
        <w:spacing w:after="400"/>
        <w:rPr>
          <w:b/>
          <w:bCs/>
          <w:color w:val="FF0000"/>
        </w:rPr>
      </w:pPr>
    </w:p>
    <w:p w:rsidR="00EA6B74" w:rsidRDefault="00EA6B74" w:rsidP="00EA6B74">
      <w:pPr>
        <w:tabs>
          <w:tab w:val="left" w:pos="1995"/>
        </w:tabs>
        <w:spacing w:after="400"/>
        <w:jc w:val="right"/>
        <w:rPr>
          <w:b/>
          <w:bCs/>
          <w:color w:val="FF0000"/>
        </w:rPr>
      </w:pPr>
    </w:p>
    <w:sectPr w:rsidR="00EA6B74" w:rsidSect="00191FF4">
      <w:pgSz w:w="11905" w:h="16837"/>
      <w:pgMar w:top="776" w:right="851" w:bottom="1624" w:left="851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E84" w:rsidRDefault="00505E84">
      <w:r>
        <w:separator/>
      </w:r>
    </w:p>
  </w:endnote>
  <w:endnote w:type="continuationSeparator" w:id="0">
    <w:p w:rsidR="00505E84" w:rsidRDefault="00505E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E84" w:rsidRDefault="00505E84">
      <w:r>
        <w:separator/>
      </w:r>
    </w:p>
  </w:footnote>
  <w:footnote w:type="continuationSeparator" w:id="0">
    <w:p w:rsidR="00505E84" w:rsidRDefault="00505E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"/>
      <w:lvlJc w:val="left"/>
      <w:pPr>
        <w:tabs>
          <w:tab w:val="num" w:pos="363"/>
        </w:tabs>
        <w:ind w:left="0" w:firstLine="360"/>
      </w:pPr>
      <w:rPr>
        <w:rFonts w:ascii="Wingdings" w:hAnsi="Wingdings"/>
        <w:sz w:val="16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/>
      </w:rPr>
    </w:lvl>
  </w:abstractNum>
  <w:abstractNum w:abstractNumId="3" w15:restartNumberingAfterBreak="0">
    <w:nsid w:val="0BB301E5"/>
    <w:multiLevelType w:val="hybridMultilevel"/>
    <w:tmpl w:val="AD3C4138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7585A"/>
    <w:multiLevelType w:val="hybridMultilevel"/>
    <w:tmpl w:val="86EA59D6"/>
    <w:lvl w:ilvl="0" w:tplc="E6DC446A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  <w:b w:val="0"/>
        <w:sz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503B6"/>
    <w:multiLevelType w:val="hybridMultilevel"/>
    <w:tmpl w:val="29063E54"/>
    <w:name w:val="WW8Num1"/>
    <w:lvl w:ilvl="0" w:tplc="2E4EE152"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b w:val="0"/>
        <w:sz w:val="2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109E0"/>
    <w:multiLevelType w:val="hybridMultilevel"/>
    <w:tmpl w:val="3006DCF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C7507"/>
    <w:multiLevelType w:val="hybridMultilevel"/>
    <w:tmpl w:val="4EB4E5C4"/>
    <w:lvl w:ilvl="0" w:tplc="79CC255A">
      <w:start w:val="13"/>
      <w:numFmt w:val="bullet"/>
      <w:lvlText w:val=""/>
      <w:lvlJc w:val="left"/>
      <w:pPr>
        <w:tabs>
          <w:tab w:val="num" w:pos="900"/>
        </w:tabs>
        <w:ind w:left="900" w:hanging="540"/>
      </w:pPr>
      <w:rPr>
        <w:rFonts w:ascii="Webdings" w:eastAsia="Lucida Sans Unicode" w:hAnsi="Webdings" w:cs="Times New Roman" w:hint="default"/>
        <w:sz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E66B3"/>
    <w:multiLevelType w:val="hybridMultilevel"/>
    <w:tmpl w:val="6EFAF6D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EF772F2"/>
    <w:multiLevelType w:val="hybridMultilevel"/>
    <w:tmpl w:val="F9D86F80"/>
    <w:lvl w:ilvl="0" w:tplc="65D050FA"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eastAsia="Lucida Sans Unicode" w:hAnsi="Web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661B93"/>
    <w:multiLevelType w:val="hybridMultilevel"/>
    <w:tmpl w:val="2E7A6DB0"/>
    <w:lvl w:ilvl="0" w:tplc="E6DC446A"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  <w:b w:val="0"/>
        <w:sz w:val="2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256A05"/>
    <w:multiLevelType w:val="hybridMultilevel"/>
    <w:tmpl w:val="B8F4D766"/>
    <w:lvl w:ilvl="0" w:tplc="0768A0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11"/>
  </w:num>
  <w:num w:numId="7">
    <w:abstractNumId w:val="9"/>
  </w:num>
  <w:num w:numId="8">
    <w:abstractNumId w:val="6"/>
  </w:num>
  <w:num w:numId="9">
    <w:abstractNumId w:val="4"/>
  </w:num>
  <w:num w:numId="10">
    <w:abstractNumId w:val="10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forms" w:enforcement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2CC"/>
    <w:rsid w:val="00001414"/>
    <w:rsid w:val="00002255"/>
    <w:rsid w:val="000029F4"/>
    <w:rsid w:val="00005810"/>
    <w:rsid w:val="000103DC"/>
    <w:rsid w:val="0001047F"/>
    <w:rsid w:val="0001175A"/>
    <w:rsid w:val="0001229F"/>
    <w:rsid w:val="0001230D"/>
    <w:rsid w:val="000127EA"/>
    <w:rsid w:val="00014443"/>
    <w:rsid w:val="000159E3"/>
    <w:rsid w:val="00022D13"/>
    <w:rsid w:val="00022EAE"/>
    <w:rsid w:val="000267C5"/>
    <w:rsid w:val="00032C01"/>
    <w:rsid w:val="000345D0"/>
    <w:rsid w:val="00047F87"/>
    <w:rsid w:val="00050C73"/>
    <w:rsid w:val="00052E5C"/>
    <w:rsid w:val="00062133"/>
    <w:rsid w:val="00063013"/>
    <w:rsid w:val="00063055"/>
    <w:rsid w:val="00063730"/>
    <w:rsid w:val="00063D74"/>
    <w:rsid w:val="00064199"/>
    <w:rsid w:val="000646D5"/>
    <w:rsid w:val="00071C2E"/>
    <w:rsid w:val="000722D9"/>
    <w:rsid w:val="00073376"/>
    <w:rsid w:val="000811F3"/>
    <w:rsid w:val="0008123C"/>
    <w:rsid w:val="000905F5"/>
    <w:rsid w:val="000906A4"/>
    <w:rsid w:val="000917A2"/>
    <w:rsid w:val="00091817"/>
    <w:rsid w:val="00091E77"/>
    <w:rsid w:val="00092587"/>
    <w:rsid w:val="00095164"/>
    <w:rsid w:val="000A2BB4"/>
    <w:rsid w:val="000A4B84"/>
    <w:rsid w:val="000A6F65"/>
    <w:rsid w:val="000A73F5"/>
    <w:rsid w:val="000A7739"/>
    <w:rsid w:val="000B00BA"/>
    <w:rsid w:val="000C32C3"/>
    <w:rsid w:val="000D715C"/>
    <w:rsid w:val="000E022F"/>
    <w:rsid w:val="000E3CFD"/>
    <w:rsid w:val="000F06E8"/>
    <w:rsid w:val="000F45EA"/>
    <w:rsid w:val="000F46FF"/>
    <w:rsid w:val="001006EF"/>
    <w:rsid w:val="00101A19"/>
    <w:rsid w:val="00102432"/>
    <w:rsid w:val="0010275C"/>
    <w:rsid w:val="00105B7D"/>
    <w:rsid w:val="001105CE"/>
    <w:rsid w:val="001113D1"/>
    <w:rsid w:val="00111BAC"/>
    <w:rsid w:val="001213BD"/>
    <w:rsid w:val="00122F21"/>
    <w:rsid w:val="0012391D"/>
    <w:rsid w:val="00124896"/>
    <w:rsid w:val="00126B6B"/>
    <w:rsid w:val="00132F2F"/>
    <w:rsid w:val="00134209"/>
    <w:rsid w:val="0014375B"/>
    <w:rsid w:val="00153121"/>
    <w:rsid w:val="0015549D"/>
    <w:rsid w:val="0016034B"/>
    <w:rsid w:val="00172557"/>
    <w:rsid w:val="00172C87"/>
    <w:rsid w:val="00172CF9"/>
    <w:rsid w:val="00174C26"/>
    <w:rsid w:val="00174CD6"/>
    <w:rsid w:val="0017561E"/>
    <w:rsid w:val="00175A96"/>
    <w:rsid w:val="00176490"/>
    <w:rsid w:val="001775B4"/>
    <w:rsid w:val="001813A3"/>
    <w:rsid w:val="0018506C"/>
    <w:rsid w:val="0018606D"/>
    <w:rsid w:val="00186678"/>
    <w:rsid w:val="00186BA4"/>
    <w:rsid w:val="001870DC"/>
    <w:rsid w:val="00191272"/>
    <w:rsid w:val="00191FF4"/>
    <w:rsid w:val="001929AB"/>
    <w:rsid w:val="00192D67"/>
    <w:rsid w:val="00193354"/>
    <w:rsid w:val="001952BB"/>
    <w:rsid w:val="001963B1"/>
    <w:rsid w:val="001A1B76"/>
    <w:rsid w:val="001A3997"/>
    <w:rsid w:val="001A3A3B"/>
    <w:rsid w:val="001A6FF3"/>
    <w:rsid w:val="001B004D"/>
    <w:rsid w:val="001B3CA6"/>
    <w:rsid w:val="001B42E9"/>
    <w:rsid w:val="001B450C"/>
    <w:rsid w:val="001B54F6"/>
    <w:rsid w:val="001C0ADA"/>
    <w:rsid w:val="001C1DF3"/>
    <w:rsid w:val="001C7E4A"/>
    <w:rsid w:val="001D0B90"/>
    <w:rsid w:val="001D120E"/>
    <w:rsid w:val="001D2049"/>
    <w:rsid w:val="001D2F37"/>
    <w:rsid w:val="001D58A6"/>
    <w:rsid w:val="001D6DA4"/>
    <w:rsid w:val="001D785E"/>
    <w:rsid w:val="001E2B2F"/>
    <w:rsid w:val="001E302E"/>
    <w:rsid w:val="001E3AC5"/>
    <w:rsid w:val="001F6324"/>
    <w:rsid w:val="00204E4F"/>
    <w:rsid w:val="00205614"/>
    <w:rsid w:val="00205E28"/>
    <w:rsid w:val="00206BD0"/>
    <w:rsid w:val="00213F12"/>
    <w:rsid w:val="00216C3F"/>
    <w:rsid w:val="00217069"/>
    <w:rsid w:val="00217927"/>
    <w:rsid w:val="00220FC5"/>
    <w:rsid w:val="00221F3B"/>
    <w:rsid w:val="00224C82"/>
    <w:rsid w:val="00227674"/>
    <w:rsid w:val="002277D8"/>
    <w:rsid w:val="002363F9"/>
    <w:rsid w:val="00237729"/>
    <w:rsid w:val="00240D09"/>
    <w:rsid w:val="0024616A"/>
    <w:rsid w:val="00250FF7"/>
    <w:rsid w:val="002566D0"/>
    <w:rsid w:val="00270415"/>
    <w:rsid w:val="00270D4C"/>
    <w:rsid w:val="002738CF"/>
    <w:rsid w:val="002807B5"/>
    <w:rsid w:val="002820F2"/>
    <w:rsid w:val="00283AD7"/>
    <w:rsid w:val="00284032"/>
    <w:rsid w:val="00290828"/>
    <w:rsid w:val="002931AB"/>
    <w:rsid w:val="002940CD"/>
    <w:rsid w:val="0029425F"/>
    <w:rsid w:val="00295914"/>
    <w:rsid w:val="00295BD0"/>
    <w:rsid w:val="002962AE"/>
    <w:rsid w:val="00296B2C"/>
    <w:rsid w:val="00297D51"/>
    <w:rsid w:val="002A078A"/>
    <w:rsid w:val="002A256C"/>
    <w:rsid w:val="002A2678"/>
    <w:rsid w:val="002A3B70"/>
    <w:rsid w:val="002A6B0C"/>
    <w:rsid w:val="002B0ACA"/>
    <w:rsid w:val="002B0CE6"/>
    <w:rsid w:val="002B2B24"/>
    <w:rsid w:val="002B3D55"/>
    <w:rsid w:val="002B6FAC"/>
    <w:rsid w:val="002C1143"/>
    <w:rsid w:val="002C2F09"/>
    <w:rsid w:val="002C5ADF"/>
    <w:rsid w:val="002C5DD6"/>
    <w:rsid w:val="002C6469"/>
    <w:rsid w:val="002C6BFD"/>
    <w:rsid w:val="002D0B70"/>
    <w:rsid w:val="002D3993"/>
    <w:rsid w:val="002D419E"/>
    <w:rsid w:val="002D74F0"/>
    <w:rsid w:val="002E175F"/>
    <w:rsid w:val="002E6054"/>
    <w:rsid w:val="002F0E11"/>
    <w:rsid w:val="002F6381"/>
    <w:rsid w:val="002F69B7"/>
    <w:rsid w:val="00304FE8"/>
    <w:rsid w:val="00305268"/>
    <w:rsid w:val="0030600D"/>
    <w:rsid w:val="00310740"/>
    <w:rsid w:val="00311745"/>
    <w:rsid w:val="00314617"/>
    <w:rsid w:val="00314686"/>
    <w:rsid w:val="003204A7"/>
    <w:rsid w:val="00321699"/>
    <w:rsid w:val="00321CA3"/>
    <w:rsid w:val="00322DDE"/>
    <w:rsid w:val="00324A8E"/>
    <w:rsid w:val="00325B45"/>
    <w:rsid w:val="00326082"/>
    <w:rsid w:val="0033014F"/>
    <w:rsid w:val="00331166"/>
    <w:rsid w:val="0033126D"/>
    <w:rsid w:val="0033332C"/>
    <w:rsid w:val="00336B56"/>
    <w:rsid w:val="003373D4"/>
    <w:rsid w:val="00340518"/>
    <w:rsid w:val="00345B1E"/>
    <w:rsid w:val="003474CC"/>
    <w:rsid w:val="00347D2B"/>
    <w:rsid w:val="00354FCE"/>
    <w:rsid w:val="00362D4D"/>
    <w:rsid w:val="00367A31"/>
    <w:rsid w:val="0037058D"/>
    <w:rsid w:val="00372F5D"/>
    <w:rsid w:val="003747F4"/>
    <w:rsid w:val="003754DD"/>
    <w:rsid w:val="003769DE"/>
    <w:rsid w:val="00380253"/>
    <w:rsid w:val="00382CD2"/>
    <w:rsid w:val="00390DB5"/>
    <w:rsid w:val="003949F0"/>
    <w:rsid w:val="00395662"/>
    <w:rsid w:val="003A20BF"/>
    <w:rsid w:val="003A2EFA"/>
    <w:rsid w:val="003A70B7"/>
    <w:rsid w:val="003B0BFB"/>
    <w:rsid w:val="003B3187"/>
    <w:rsid w:val="003B329D"/>
    <w:rsid w:val="003B36B1"/>
    <w:rsid w:val="003B58A6"/>
    <w:rsid w:val="003C0867"/>
    <w:rsid w:val="003C17E5"/>
    <w:rsid w:val="003C4844"/>
    <w:rsid w:val="003C5B0B"/>
    <w:rsid w:val="003D1582"/>
    <w:rsid w:val="003D20E4"/>
    <w:rsid w:val="003D3CCB"/>
    <w:rsid w:val="003D41F1"/>
    <w:rsid w:val="003D4475"/>
    <w:rsid w:val="003D4B0A"/>
    <w:rsid w:val="003D5E31"/>
    <w:rsid w:val="003D7C76"/>
    <w:rsid w:val="003E2FED"/>
    <w:rsid w:val="003E3BEA"/>
    <w:rsid w:val="003E48FD"/>
    <w:rsid w:val="003E5338"/>
    <w:rsid w:val="003E7D2E"/>
    <w:rsid w:val="003F21FB"/>
    <w:rsid w:val="0040059B"/>
    <w:rsid w:val="00400621"/>
    <w:rsid w:val="004006AD"/>
    <w:rsid w:val="0040385D"/>
    <w:rsid w:val="00415089"/>
    <w:rsid w:val="004208FF"/>
    <w:rsid w:val="00422182"/>
    <w:rsid w:val="00423271"/>
    <w:rsid w:val="00424936"/>
    <w:rsid w:val="0042515E"/>
    <w:rsid w:val="004316BC"/>
    <w:rsid w:val="00434A32"/>
    <w:rsid w:val="0044010C"/>
    <w:rsid w:val="00441CCD"/>
    <w:rsid w:val="00442E91"/>
    <w:rsid w:val="00443316"/>
    <w:rsid w:val="004447E4"/>
    <w:rsid w:val="00445380"/>
    <w:rsid w:val="00446072"/>
    <w:rsid w:val="0044783C"/>
    <w:rsid w:val="00450A67"/>
    <w:rsid w:val="00453E35"/>
    <w:rsid w:val="004552CF"/>
    <w:rsid w:val="0045545A"/>
    <w:rsid w:val="00456802"/>
    <w:rsid w:val="004600BB"/>
    <w:rsid w:val="004624CA"/>
    <w:rsid w:val="00462E5A"/>
    <w:rsid w:val="00465310"/>
    <w:rsid w:val="00465498"/>
    <w:rsid w:val="004706EE"/>
    <w:rsid w:val="00470C5F"/>
    <w:rsid w:val="00474C26"/>
    <w:rsid w:val="004816E8"/>
    <w:rsid w:val="0048200A"/>
    <w:rsid w:val="00482E80"/>
    <w:rsid w:val="004834A1"/>
    <w:rsid w:val="00486205"/>
    <w:rsid w:val="00486FCE"/>
    <w:rsid w:val="00491685"/>
    <w:rsid w:val="0049360D"/>
    <w:rsid w:val="0049475E"/>
    <w:rsid w:val="00497BD7"/>
    <w:rsid w:val="004A0155"/>
    <w:rsid w:val="004A10A0"/>
    <w:rsid w:val="004A1B37"/>
    <w:rsid w:val="004A2E8C"/>
    <w:rsid w:val="004B3EF6"/>
    <w:rsid w:val="004C3046"/>
    <w:rsid w:val="004C690E"/>
    <w:rsid w:val="004C79A5"/>
    <w:rsid w:val="004D123D"/>
    <w:rsid w:val="004D370F"/>
    <w:rsid w:val="004D4692"/>
    <w:rsid w:val="004D67EE"/>
    <w:rsid w:val="004E1135"/>
    <w:rsid w:val="004E1AD1"/>
    <w:rsid w:val="004E2352"/>
    <w:rsid w:val="004E3F36"/>
    <w:rsid w:val="004E5693"/>
    <w:rsid w:val="004E5D0B"/>
    <w:rsid w:val="004E70CF"/>
    <w:rsid w:val="004E7982"/>
    <w:rsid w:val="004F00EE"/>
    <w:rsid w:val="004F0123"/>
    <w:rsid w:val="004F127F"/>
    <w:rsid w:val="004F2E48"/>
    <w:rsid w:val="004F34C3"/>
    <w:rsid w:val="004F5754"/>
    <w:rsid w:val="004F687E"/>
    <w:rsid w:val="00500A7E"/>
    <w:rsid w:val="0050106E"/>
    <w:rsid w:val="00504464"/>
    <w:rsid w:val="005054F1"/>
    <w:rsid w:val="00505E84"/>
    <w:rsid w:val="005138FF"/>
    <w:rsid w:val="00514065"/>
    <w:rsid w:val="00525544"/>
    <w:rsid w:val="00532AF5"/>
    <w:rsid w:val="00533219"/>
    <w:rsid w:val="005352D2"/>
    <w:rsid w:val="00536644"/>
    <w:rsid w:val="0054094C"/>
    <w:rsid w:val="00542B8F"/>
    <w:rsid w:val="00542C4C"/>
    <w:rsid w:val="00543E5B"/>
    <w:rsid w:val="0054520B"/>
    <w:rsid w:val="0054655B"/>
    <w:rsid w:val="00546B96"/>
    <w:rsid w:val="005546D2"/>
    <w:rsid w:val="00556DA2"/>
    <w:rsid w:val="005572D5"/>
    <w:rsid w:val="00560025"/>
    <w:rsid w:val="00562C0E"/>
    <w:rsid w:val="005649F0"/>
    <w:rsid w:val="00567D4D"/>
    <w:rsid w:val="00571502"/>
    <w:rsid w:val="005763B1"/>
    <w:rsid w:val="0057653F"/>
    <w:rsid w:val="00577261"/>
    <w:rsid w:val="00583AB3"/>
    <w:rsid w:val="00585177"/>
    <w:rsid w:val="0058521B"/>
    <w:rsid w:val="00585C1B"/>
    <w:rsid w:val="0059499C"/>
    <w:rsid w:val="00594C89"/>
    <w:rsid w:val="005A17AE"/>
    <w:rsid w:val="005B0251"/>
    <w:rsid w:val="005B1539"/>
    <w:rsid w:val="005B19E8"/>
    <w:rsid w:val="005B405B"/>
    <w:rsid w:val="005B4984"/>
    <w:rsid w:val="005B695D"/>
    <w:rsid w:val="005C0166"/>
    <w:rsid w:val="005C2F18"/>
    <w:rsid w:val="005C4C47"/>
    <w:rsid w:val="005C5EAC"/>
    <w:rsid w:val="005C6F60"/>
    <w:rsid w:val="005D194A"/>
    <w:rsid w:val="005D642E"/>
    <w:rsid w:val="005D7F4F"/>
    <w:rsid w:val="005E1872"/>
    <w:rsid w:val="005E30C9"/>
    <w:rsid w:val="005E476D"/>
    <w:rsid w:val="005F19C2"/>
    <w:rsid w:val="005F2B6D"/>
    <w:rsid w:val="00600B9D"/>
    <w:rsid w:val="00601034"/>
    <w:rsid w:val="006051A6"/>
    <w:rsid w:val="00605CE5"/>
    <w:rsid w:val="00613AE9"/>
    <w:rsid w:val="006140B4"/>
    <w:rsid w:val="00617E2F"/>
    <w:rsid w:val="00622A99"/>
    <w:rsid w:val="00623AFF"/>
    <w:rsid w:val="00635F17"/>
    <w:rsid w:val="00644AD7"/>
    <w:rsid w:val="00644D33"/>
    <w:rsid w:val="00652F63"/>
    <w:rsid w:val="006559F8"/>
    <w:rsid w:val="00660F10"/>
    <w:rsid w:val="00661042"/>
    <w:rsid w:val="006655AC"/>
    <w:rsid w:val="0066591E"/>
    <w:rsid w:val="00666066"/>
    <w:rsid w:val="00666E54"/>
    <w:rsid w:val="006711F2"/>
    <w:rsid w:val="00680F39"/>
    <w:rsid w:val="00685B9F"/>
    <w:rsid w:val="006862AA"/>
    <w:rsid w:val="00687397"/>
    <w:rsid w:val="00690431"/>
    <w:rsid w:val="00694B3C"/>
    <w:rsid w:val="00697B66"/>
    <w:rsid w:val="006A14A3"/>
    <w:rsid w:val="006A1581"/>
    <w:rsid w:val="006A48B4"/>
    <w:rsid w:val="006A4E66"/>
    <w:rsid w:val="006B1082"/>
    <w:rsid w:val="006B1CBB"/>
    <w:rsid w:val="006B5A35"/>
    <w:rsid w:val="006C08FE"/>
    <w:rsid w:val="006C0C56"/>
    <w:rsid w:val="006C5FAA"/>
    <w:rsid w:val="006C6F12"/>
    <w:rsid w:val="006C7D47"/>
    <w:rsid w:val="006D1297"/>
    <w:rsid w:val="006D2B67"/>
    <w:rsid w:val="006D2DED"/>
    <w:rsid w:val="006D2ECE"/>
    <w:rsid w:val="006D3DBC"/>
    <w:rsid w:val="006D3DE4"/>
    <w:rsid w:val="006D79CD"/>
    <w:rsid w:val="006E273F"/>
    <w:rsid w:val="006E35D9"/>
    <w:rsid w:val="006E6145"/>
    <w:rsid w:val="006E6817"/>
    <w:rsid w:val="006E7161"/>
    <w:rsid w:val="006F18C4"/>
    <w:rsid w:val="006F4D3E"/>
    <w:rsid w:val="006F5008"/>
    <w:rsid w:val="006F71AA"/>
    <w:rsid w:val="0070334F"/>
    <w:rsid w:val="00704E70"/>
    <w:rsid w:val="00705DF4"/>
    <w:rsid w:val="0070674A"/>
    <w:rsid w:val="007074A9"/>
    <w:rsid w:val="00711255"/>
    <w:rsid w:val="0071182D"/>
    <w:rsid w:val="007123BC"/>
    <w:rsid w:val="00712CF7"/>
    <w:rsid w:val="00722151"/>
    <w:rsid w:val="0072735C"/>
    <w:rsid w:val="00732F33"/>
    <w:rsid w:val="0073478A"/>
    <w:rsid w:val="00735521"/>
    <w:rsid w:val="00737E9A"/>
    <w:rsid w:val="00740B5D"/>
    <w:rsid w:val="007412DB"/>
    <w:rsid w:val="00747014"/>
    <w:rsid w:val="00754E33"/>
    <w:rsid w:val="007554A8"/>
    <w:rsid w:val="0076159B"/>
    <w:rsid w:val="007619E5"/>
    <w:rsid w:val="0076516E"/>
    <w:rsid w:val="00765D12"/>
    <w:rsid w:val="00767F5F"/>
    <w:rsid w:val="00770375"/>
    <w:rsid w:val="0077301D"/>
    <w:rsid w:val="0077499E"/>
    <w:rsid w:val="00775DFF"/>
    <w:rsid w:val="0078053A"/>
    <w:rsid w:val="00781483"/>
    <w:rsid w:val="00781FB3"/>
    <w:rsid w:val="00784A18"/>
    <w:rsid w:val="00786E2F"/>
    <w:rsid w:val="00787F27"/>
    <w:rsid w:val="0079226C"/>
    <w:rsid w:val="0079375D"/>
    <w:rsid w:val="00796655"/>
    <w:rsid w:val="007A059F"/>
    <w:rsid w:val="007A1172"/>
    <w:rsid w:val="007A3206"/>
    <w:rsid w:val="007A32B3"/>
    <w:rsid w:val="007A7B6A"/>
    <w:rsid w:val="007A7CEB"/>
    <w:rsid w:val="007B00A2"/>
    <w:rsid w:val="007B3119"/>
    <w:rsid w:val="007B366C"/>
    <w:rsid w:val="007B595A"/>
    <w:rsid w:val="007C0CBA"/>
    <w:rsid w:val="007D05D2"/>
    <w:rsid w:val="007D0906"/>
    <w:rsid w:val="007D5311"/>
    <w:rsid w:val="007E12E6"/>
    <w:rsid w:val="007E1A71"/>
    <w:rsid w:val="007E1F73"/>
    <w:rsid w:val="007E3212"/>
    <w:rsid w:val="007E6B2B"/>
    <w:rsid w:val="007E722D"/>
    <w:rsid w:val="007F12DB"/>
    <w:rsid w:val="007F15D3"/>
    <w:rsid w:val="007F3237"/>
    <w:rsid w:val="007F4680"/>
    <w:rsid w:val="007F5311"/>
    <w:rsid w:val="008055B3"/>
    <w:rsid w:val="00807870"/>
    <w:rsid w:val="008078C8"/>
    <w:rsid w:val="008111B8"/>
    <w:rsid w:val="00811CB5"/>
    <w:rsid w:val="00812005"/>
    <w:rsid w:val="008134A3"/>
    <w:rsid w:val="0081398E"/>
    <w:rsid w:val="00814124"/>
    <w:rsid w:val="008157E1"/>
    <w:rsid w:val="00816EFC"/>
    <w:rsid w:val="0081738D"/>
    <w:rsid w:val="008214BB"/>
    <w:rsid w:val="00823506"/>
    <w:rsid w:val="00825FF5"/>
    <w:rsid w:val="00826138"/>
    <w:rsid w:val="00826BD8"/>
    <w:rsid w:val="0083128C"/>
    <w:rsid w:val="008346F6"/>
    <w:rsid w:val="00835BEA"/>
    <w:rsid w:val="00836C07"/>
    <w:rsid w:val="008428EC"/>
    <w:rsid w:val="00850E2F"/>
    <w:rsid w:val="008522EE"/>
    <w:rsid w:val="00852E1A"/>
    <w:rsid w:val="00862CAC"/>
    <w:rsid w:val="00866717"/>
    <w:rsid w:val="0086755C"/>
    <w:rsid w:val="008702AF"/>
    <w:rsid w:val="0087038E"/>
    <w:rsid w:val="00870525"/>
    <w:rsid w:val="00871511"/>
    <w:rsid w:val="008734A1"/>
    <w:rsid w:val="00876556"/>
    <w:rsid w:val="008765B2"/>
    <w:rsid w:val="008857A0"/>
    <w:rsid w:val="008968B8"/>
    <w:rsid w:val="0089742F"/>
    <w:rsid w:val="008A05C4"/>
    <w:rsid w:val="008A346B"/>
    <w:rsid w:val="008A4BFB"/>
    <w:rsid w:val="008A60C9"/>
    <w:rsid w:val="008A60E3"/>
    <w:rsid w:val="008C2C6A"/>
    <w:rsid w:val="008C2D65"/>
    <w:rsid w:val="008C3452"/>
    <w:rsid w:val="008C46E2"/>
    <w:rsid w:val="008C7E24"/>
    <w:rsid w:val="008D2ED4"/>
    <w:rsid w:val="008D69F6"/>
    <w:rsid w:val="008E0F2A"/>
    <w:rsid w:val="008E2B96"/>
    <w:rsid w:val="008E674E"/>
    <w:rsid w:val="008F086B"/>
    <w:rsid w:val="008F26C6"/>
    <w:rsid w:val="008F4913"/>
    <w:rsid w:val="008F5263"/>
    <w:rsid w:val="008F5DC1"/>
    <w:rsid w:val="008F6632"/>
    <w:rsid w:val="008F7F65"/>
    <w:rsid w:val="0090469E"/>
    <w:rsid w:val="00905655"/>
    <w:rsid w:val="00906319"/>
    <w:rsid w:val="0091031A"/>
    <w:rsid w:val="00910BAD"/>
    <w:rsid w:val="009172BD"/>
    <w:rsid w:val="00935C4C"/>
    <w:rsid w:val="00936757"/>
    <w:rsid w:val="00940526"/>
    <w:rsid w:val="00944E1E"/>
    <w:rsid w:val="0095095C"/>
    <w:rsid w:val="009526E8"/>
    <w:rsid w:val="009530F7"/>
    <w:rsid w:val="00954705"/>
    <w:rsid w:val="00955CD5"/>
    <w:rsid w:val="00956F0C"/>
    <w:rsid w:val="00961131"/>
    <w:rsid w:val="00961F7A"/>
    <w:rsid w:val="00963377"/>
    <w:rsid w:val="009652C4"/>
    <w:rsid w:val="00967CFA"/>
    <w:rsid w:val="009711BE"/>
    <w:rsid w:val="00974D22"/>
    <w:rsid w:val="00976831"/>
    <w:rsid w:val="00976E9C"/>
    <w:rsid w:val="009771A7"/>
    <w:rsid w:val="0097742C"/>
    <w:rsid w:val="00980312"/>
    <w:rsid w:val="00982730"/>
    <w:rsid w:val="0098378E"/>
    <w:rsid w:val="00984CBB"/>
    <w:rsid w:val="00986AD7"/>
    <w:rsid w:val="0099217D"/>
    <w:rsid w:val="009A2094"/>
    <w:rsid w:val="009A6D04"/>
    <w:rsid w:val="009B4B83"/>
    <w:rsid w:val="009B7EC1"/>
    <w:rsid w:val="009C1EC6"/>
    <w:rsid w:val="009C46DE"/>
    <w:rsid w:val="009D0855"/>
    <w:rsid w:val="009D098F"/>
    <w:rsid w:val="009E7441"/>
    <w:rsid w:val="009E7EEB"/>
    <w:rsid w:val="009E7FF3"/>
    <w:rsid w:val="009F07E5"/>
    <w:rsid w:val="009F0D51"/>
    <w:rsid w:val="009F1770"/>
    <w:rsid w:val="009F2E2D"/>
    <w:rsid w:val="009F6902"/>
    <w:rsid w:val="009F6D5D"/>
    <w:rsid w:val="00A00023"/>
    <w:rsid w:val="00A020ED"/>
    <w:rsid w:val="00A05103"/>
    <w:rsid w:val="00A073CB"/>
    <w:rsid w:val="00A12C32"/>
    <w:rsid w:val="00A14B53"/>
    <w:rsid w:val="00A178EF"/>
    <w:rsid w:val="00A22FE3"/>
    <w:rsid w:val="00A264C4"/>
    <w:rsid w:val="00A341E1"/>
    <w:rsid w:val="00A344EA"/>
    <w:rsid w:val="00A35A7F"/>
    <w:rsid w:val="00A37145"/>
    <w:rsid w:val="00A41E09"/>
    <w:rsid w:val="00A41F8B"/>
    <w:rsid w:val="00A509D3"/>
    <w:rsid w:val="00A51948"/>
    <w:rsid w:val="00A52266"/>
    <w:rsid w:val="00A522F1"/>
    <w:rsid w:val="00A53782"/>
    <w:rsid w:val="00A54F9C"/>
    <w:rsid w:val="00A55E94"/>
    <w:rsid w:val="00A6210F"/>
    <w:rsid w:val="00A623CB"/>
    <w:rsid w:val="00A706A7"/>
    <w:rsid w:val="00A71D64"/>
    <w:rsid w:val="00A71EE7"/>
    <w:rsid w:val="00A75DC9"/>
    <w:rsid w:val="00A75FD7"/>
    <w:rsid w:val="00A761E8"/>
    <w:rsid w:val="00A803C9"/>
    <w:rsid w:val="00A87F98"/>
    <w:rsid w:val="00A92DFC"/>
    <w:rsid w:val="00A9324E"/>
    <w:rsid w:val="00A955A1"/>
    <w:rsid w:val="00A96025"/>
    <w:rsid w:val="00AA4978"/>
    <w:rsid w:val="00AA5885"/>
    <w:rsid w:val="00AA6E78"/>
    <w:rsid w:val="00AB3A2A"/>
    <w:rsid w:val="00AB3CA4"/>
    <w:rsid w:val="00AB6A22"/>
    <w:rsid w:val="00AB72D1"/>
    <w:rsid w:val="00AB730D"/>
    <w:rsid w:val="00AC247B"/>
    <w:rsid w:val="00AC2A1F"/>
    <w:rsid w:val="00AE0A8B"/>
    <w:rsid w:val="00AE0DAC"/>
    <w:rsid w:val="00AE446F"/>
    <w:rsid w:val="00AF3792"/>
    <w:rsid w:val="00AF3F74"/>
    <w:rsid w:val="00AF408E"/>
    <w:rsid w:val="00AF411E"/>
    <w:rsid w:val="00B03B5C"/>
    <w:rsid w:val="00B05911"/>
    <w:rsid w:val="00B12DC1"/>
    <w:rsid w:val="00B1570B"/>
    <w:rsid w:val="00B158E1"/>
    <w:rsid w:val="00B17068"/>
    <w:rsid w:val="00B17FBD"/>
    <w:rsid w:val="00B20B8A"/>
    <w:rsid w:val="00B21E41"/>
    <w:rsid w:val="00B224E3"/>
    <w:rsid w:val="00B22FE8"/>
    <w:rsid w:val="00B25F04"/>
    <w:rsid w:val="00B308F6"/>
    <w:rsid w:val="00B33FCD"/>
    <w:rsid w:val="00B34FBC"/>
    <w:rsid w:val="00B37936"/>
    <w:rsid w:val="00B44F20"/>
    <w:rsid w:val="00B5543D"/>
    <w:rsid w:val="00B55DDD"/>
    <w:rsid w:val="00B57191"/>
    <w:rsid w:val="00B642CC"/>
    <w:rsid w:val="00B65583"/>
    <w:rsid w:val="00B66FDD"/>
    <w:rsid w:val="00B67340"/>
    <w:rsid w:val="00B7265C"/>
    <w:rsid w:val="00B7380B"/>
    <w:rsid w:val="00B76439"/>
    <w:rsid w:val="00B7735D"/>
    <w:rsid w:val="00B80CA6"/>
    <w:rsid w:val="00B82195"/>
    <w:rsid w:val="00B82590"/>
    <w:rsid w:val="00B8403F"/>
    <w:rsid w:val="00B857F7"/>
    <w:rsid w:val="00B87E6D"/>
    <w:rsid w:val="00B95134"/>
    <w:rsid w:val="00B956DB"/>
    <w:rsid w:val="00B972EC"/>
    <w:rsid w:val="00BA396E"/>
    <w:rsid w:val="00BA6EBE"/>
    <w:rsid w:val="00BA7B12"/>
    <w:rsid w:val="00BB0319"/>
    <w:rsid w:val="00BB0631"/>
    <w:rsid w:val="00BB166A"/>
    <w:rsid w:val="00BB532F"/>
    <w:rsid w:val="00BB6886"/>
    <w:rsid w:val="00BB7C90"/>
    <w:rsid w:val="00BC0322"/>
    <w:rsid w:val="00BC0D5B"/>
    <w:rsid w:val="00BC1EF5"/>
    <w:rsid w:val="00BC28A8"/>
    <w:rsid w:val="00BC5902"/>
    <w:rsid w:val="00BC5B44"/>
    <w:rsid w:val="00BC694F"/>
    <w:rsid w:val="00BC6972"/>
    <w:rsid w:val="00BD06CC"/>
    <w:rsid w:val="00BD2197"/>
    <w:rsid w:val="00BD22A8"/>
    <w:rsid w:val="00BE4C55"/>
    <w:rsid w:val="00BE7578"/>
    <w:rsid w:val="00BF0ECD"/>
    <w:rsid w:val="00BF3B2F"/>
    <w:rsid w:val="00BF70AF"/>
    <w:rsid w:val="00C001A8"/>
    <w:rsid w:val="00C01E3A"/>
    <w:rsid w:val="00C029A1"/>
    <w:rsid w:val="00C031C2"/>
    <w:rsid w:val="00C0577B"/>
    <w:rsid w:val="00C11E6D"/>
    <w:rsid w:val="00C12009"/>
    <w:rsid w:val="00C12150"/>
    <w:rsid w:val="00C15D47"/>
    <w:rsid w:val="00C16C07"/>
    <w:rsid w:val="00C17198"/>
    <w:rsid w:val="00C254BD"/>
    <w:rsid w:val="00C2724C"/>
    <w:rsid w:val="00C2776A"/>
    <w:rsid w:val="00C31C77"/>
    <w:rsid w:val="00C429BF"/>
    <w:rsid w:val="00C44D45"/>
    <w:rsid w:val="00C50573"/>
    <w:rsid w:val="00C51841"/>
    <w:rsid w:val="00C540F2"/>
    <w:rsid w:val="00C56390"/>
    <w:rsid w:val="00C56E2D"/>
    <w:rsid w:val="00C57EFF"/>
    <w:rsid w:val="00C6322D"/>
    <w:rsid w:val="00C65468"/>
    <w:rsid w:val="00C65D01"/>
    <w:rsid w:val="00C728D9"/>
    <w:rsid w:val="00C74910"/>
    <w:rsid w:val="00C74CC9"/>
    <w:rsid w:val="00C75089"/>
    <w:rsid w:val="00C7603C"/>
    <w:rsid w:val="00C7664B"/>
    <w:rsid w:val="00C845C4"/>
    <w:rsid w:val="00C84CAC"/>
    <w:rsid w:val="00CA07C0"/>
    <w:rsid w:val="00CA1F8E"/>
    <w:rsid w:val="00CA2F0E"/>
    <w:rsid w:val="00CA3EB8"/>
    <w:rsid w:val="00CA44C6"/>
    <w:rsid w:val="00CA4B57"/>
    <w:rsid w:val="00CA7308"/>
    <w:rsid w:val="00CB23D9"/>
    <w:rsid w:val="00CB291E"/>
    <w:rsid w:val="00CB5499"/>
    <w:rsid w:val="00CB6919"/>
    <w:rsid w:val="00CB7AE3"/>
    <w:rsid w:val="00CC2B12"/>
    <w:rsid w:val="00CC5D33"/>
    <w:rsid w:val="00CD00B9"/>
    <w:rsid w:val="00CD3E74"/>
    <w:rsid w:val="00CD727E"/>
    <w:rsid w:val="00CE07B6"/>
    <w:rsid w:val="00CE1221"/>
    <w:rsid w:val="00CE5041"/>
    <w:rsid w:val="00CF0447"/>
    <w:rsid w:val="00CF0B2C"/>
    <w:rsid w:val="00CF1E2C"/>
    <w:rsid w:val="00CF2D76"/>
    <w:rsid w:val="00CF3219"/>
    <w:rsid w:val="00CF611B"/>
    <w:rsid w:val="00CF632E"/>
    <w:rsid w:val="00CF769A"/>
    <w:rsid w:val="00D01883"/>
    <w:rsid w:val="00D020AB"/>
    <w:rsid w:val="00D0266B"/>
    <w:rsid w:val="00D061A8"/>
    <w:rsid w:val="00D063A1"/>
    <w:rsid w:val="00D104CA"/>
    <w:rsid w:val="00D1471B"/>
    <w:rsid w:val="00D147FD"/>
    <w:rsid w:val="00D17969"/>
    <w:rsid w:val="00D21B43"/>
    <w:rsid w:val="00D23F3C"/>
    <w:rsid w:val="00D25C42"/>
    <w:rsid w:val="00D2621B"/>
    <w:rsid w:val="00D27600"/>
    <w:rsid w:val="00D30127"/>
    <w:rsid w:val="00D3218E"/>
    <w:rsid w:val="00D351B9"/>
    <w:rsid w:val="00D35843"/>
    <w:rsid w:val="00D373C5"/>
    <w:rsid w:val="00D37F36"/>
    <w:rsid w:val="00D465D2"/>
    <w:rsid w:val="00D46CE1"/>
    <w:rsid w:val="00D46F16"/>
    <w:rsid w:val="00D474AD"/>
    <w:rsid w:val="00D50F88"/>
    <w:rsid w:val="00D5172A"/>
    <w:rsid w:val="00D54FC1"/>
    <w:rsid w:val="00D575F5"/>
    <w:rsid w:val="00D61AFF"/>
    <w:rsid w:val="00D625A0"/>
    <w:rsid w:val="00D628D5"/>
    <w:rsid w:val="00D63C7B"/>
    <w:rsid w:val="00D70856"/>
    <w:rsid w:val="00D725B0"/>
    <w:rsid w:val="00D73DD8"/>
    <w:rsid w:val="00D74920"/>
    <w:rsid w:val="00D74BAA"/>
    <w:rsid w:val="00D75EF3"/>
    <w:rsid w:val="00D773B1"/>
    <w:rsid w:val="00D811F0"/>
    <w:rsid w:val="00D8536B"/>
    <w:rsid w:val="00D91744"/>
    <w:rsid w:val="00D93FBC"/>
    <w:rsid w:val="00D9456E"/>
    <w:rsid w:val="00D9699F"/>
    <w:rsid w:val="00D97133"/>
    <w:rsid w:val="00DA2627"/>
    <w:rsid w:val="00DA3AE6"/>
    <w:rsid w:val="00DA3EFB"/>
    <w:rsid w:val="00DA5B4D"/>
    <w:rsid w:val="00DB017D"/>
    <w:rsid w:val="00DB1EFE"/>
    <w:rsid w:val="00DB3A7A"/>
    <w:rsid w:val="00DB7319"/>
    <w:rsid w:val="00DC352B"/>
    <w:rsid w:val="00DC6289"/>
    <w:rsid w:val="00DC65D6"/>
    <w:rsid w:val="00DD2044"/>
    <w:rsid w:val="00DD35E3"/>
    <w:rsid w:val="00DD5247"/>
    <w:rsid w:val="00DD5445"/>
    <w:rsid w:val="00DD61B9"/>
    <w:rsid w:val="00DD6D1E"/>
    <w:rsid w:val="00DD7EBC"/>
    <w:rsid w:val="00DE3883"/>
    <w:rsid w:val="00DE7CDB"/>
    <w:rsid w:val="00DF0236"/>
    <w:rsid w:val="00DF3843"/>
    <w:rsid w:val="00DF4006"/>
    <w:rsid w:val="00DF4A32"/>
    <w:rsid w:val="00E001BF"/>
    <w:rsid w:val="00E01D07"/>
    <w:rsid w:val="00E020F0"/>
    <w:rsid w:val="00E023B6"/>
    <w:rsid w:val="00E03123"/>
    <w:rsid w:val="00E03422"/>
    <w:rsid w:val="00E073B7"/>
    <w:rsid w:val="00E13215"/>
    <w:rsid w:val="00E13B43"/>
    <w:rsid w:val="00E14356"/>
    <w:rsid w:val="00E15C7D"/>
    <w:rsid w:val="00E30FFA"/>
    <w:rsid w:val="00E311D6"/>
    <w:rsid w:val="00E31810"/>
    <w:rsid w:val="00E35BD2"/>
    <w:rsid w:val="00E36B8C"/>
    <w:rsid w:val="00E375BC"/>
    <w:rsid w:val="00E40C5B"/>
    <w:rsid w:val="00E424EA"/>
    <w:rsid w:val="00E43699"/>
    <w:rsid w:val="00E45B0E"/>
    <w:rsid w:val="00E467DC"/>
    <w:rsid w:val="00E470FD"/>
    <w:rsid w:val="00E472B8"/>
    <w:rsid w:val="00E50FFC"/>
    <w:rsid w:val="00E5114B"/>
    <w:rsid w:val="00E51A89"/>
    <w:rsid w:val="00E51EDE"/>
    <w:rsid w:val="00E538BA"/>
    <w:rsid w:val="00E564C9"/>
    <w:rsid w:val="00E575F9"/>
    <w:rsid w:val="00E57E7F"/>
    <w:rsid w:val="00E60325"/>
    <w:rsid w:val="00E615BA"/>
    <w:rsid w:val="00E644A6"/>
    <w:rsid w:val="00E6481D"/>
    <w:rsid w:val="00E73CA9"/>
    <w:rsid w:val="00E746D2"/>
    <w:rsid w:val="00E751A0"/>
    <w:rsid w:val="00E760A3"/>
    <w:rsid w:val="00E833CC"/>
    <w:rsid w:val="00E839E9"/>
    <w:rsid w:val="00E870D4"/>
    <w:rsid w:val="00E9358E"/>
    <w:rsid w:val="00E94693"/>
    <w:rsid w:val="00E97F5C"/>
    <w:rsid w:val="00EA17CC"/>
    <w:rsid w:val="00EA46B8"/>
    <w:rsid w:val="00EA6B74"/>
    <w:rsid w:val="00EA7B66"/>
    <w:rsid w:val="00EB019A"/>
    <w:rsid w:val="00EB0656"/>
    <w:rsid w:val="00EB34B8"/>
    <w:rsid w:val="00EB70EC"/>
    <w:rsid w:val="00EB7921"/>
    <w:rsid w:val="00EB79A7"/>
    <w:rsid w:val="00EB7F08"/>
    <w:rsid w:val="00EC1A02"/>
    <w:rsid w:val="00EC615C"/>
    <w:rsid w:val="00EC7578"/>
    <w:rsid w:val="00ED0899"/>
    <w:rsid w:val="00ED18CC"/>
    <w:rsid w:val="00ED229E"/>
    <w:rsid w:val="00ED67AA"/>
    <w:rsid w:val="00EE2B89"/>
    <w:rsid w:val="00EE527C"/>
    <w:rsid w:val="00EE635B"/>
    <w:rsid w:val="00EF2552"/>
    <w:rsid w:val="00EF3637"/>
    <w:rsid w:val="00EF3AC3"/>
    <w:rsid w:val="00F02FF7"/>
    <w:rsid w:val="00F037AD"/>
    <w:rsid w:val="00F06DD5"/>
    <w:rsid w:val="00F07BC8"/>
    <w:rsid w:val="00F1016A"/>
    <w:rsid w:val="00F105DA"/>
    <w:rsid w:val="00F127D7"/>
    <w:rsid w:val="00F17AE9"/>
    <w:rsid w:val="00F27240"/>
    <w:rsid w:val="00F3364D"/>
    <w:rsid w:val="00F34542"/>
    <w:rsid w:val="00F351F5"/>
    <w:rsid w:val="00F36ABB"/>
    <w:rsid w:val="00F40896"/>
    <w:rsid w:val="00F41BCB"/>
    <w:rsid w:val="00F42DFE"/>
    <w:rsid w:val="00F51197"/>
    <w:rsid w:val="00F54FFF"/>
    <w:rsid w:val="00F577ED"/>
    <w:rsid w:val="00F63251"/>
    <w:rsid w:val="00F63A15"/>
    <w:rsid w:val="00F6553C"/>
    <w:rsid w:val="00F7035F"/>
    <w:rsid w:val="00F7036C"/>
    <w:rsid w:val="00F70770"/>
    <w:rsid w:val="00F71CF2"/>
    <w:rsid w:val="00F72263"/>
    <w:rsid w:val="00F72CFC"/>
    <w:rsid w:val="00F73DFF"/>
    <w:rsid w:val="00F7613F"/>
    <w:rsid w:val="00F803CA"/>
    <w:rsid w:val="00F80AE8"/>
    <w:rsid w:val="00F81FDD"/>
    <w:rsid w:val="00F8368A"/>
    <w:rsid w:val="00F84262"/>
    <w:rsid w:val="00F85832"/>
    <w:rsid w:val="00F8793D"/>
    <w:rsid w:val="00F95989"/>
    <w:rsid w:val="00F97D2B"/>
    <w:rsid w:val="00FA1092"/>
    <w:rsid w:val="00FA1CC6"/>
    <w:rsid w:val="00FA458D"/>
    <w:rsid w:val="00FA45FF"/>
    <w:rsid w:val="00FA58A7"/>
    <w:rsid w:val="00FB1000"/>
    <w:rsid w:val="00FB4012"/>
    <w:rsid w:val="00FB648E"/>
    <w:rsid w:val="00FB725B"/>
    <w:rsid w:val="00FB77E9"/>
    <w:rsid w:val="00FB7C25"/>
    <w:rsid w:val="00FC0F66"/>
    <w:rsid w:val="00FC1EB8"/>
    <w:rsid w:val="00FC5270"/>
    <w:rsid w:val="00FC6B5C"/>
    <w:rsid w:val="00FD1D9D"/>
    <w:rsid w:val="00FD3D90"/>
    <w:rsid w:val="00FD4570"/>
    <w:rsid w:val="00FD4955"/>
    <w:rsid w:val="00FE0178"/>
    <w:rsid w:val="00FE0423"/>
    <w:rsid w:val="00FE05EE"/>
    <w:rsid w:val="00FE0AFB"/>
    <w:rsid w:val="00FE3C6B"/>
    <w:rsid w:val="00FE71D0"/>
    <w:rsid w:val="00FF3B10"/>
    <w:rsid w:val="00FF3DFB"/>
    <w:rsid w:val="00FF4D46"/>
    <w:rsid w:val="00FF550B"/>
    <w:rsid w:val="00FF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3"/>
    <o:shapelayout v:ext="edit">
      <o:idmap v:ext="edit" data="1"/>
    </o:shapelayout>
  </w:shapeDefaults>
  <w:doNotEmbedSmartTags/>
  <w:decimalSymbol w:val=","/>
  <w:listSeparator w:val=";"/>
  <w14:docId w14:val="3907C432"/>
  <w15:docId w15:val="{557F7D04-2713-4F55-9284-037076EAD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009"/>
    <w:pPr>
      <w:widowControl w:val="0"/>
      <w:suppressAutoHyphens/>
    </w:pPr>
    <w:rPr>
      <w:rFonts w:eastAsia="Lucida Sans Unicode"/>
      <w:kern w:val="1"/>
      <w:sz w:val="24"/>
      <w:szCs w:val="24"/>
      <w:lang w:eastAsia="ar-SA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color w:val="3366FF"/>
    </w:rPr>
  </w:style>
  <w:style w:type="paragraph" w:styleId="Titre3">
    <w:name w:val="heading 3"/>
    <w:basedOn w:val="Normal"/>
    <w:next w:val="Normal"/>
    <w:qFormat/>
    <w:rsid w:val="005E30C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  <w:sz w:val="16"/>
    </w:rPr>
  </w:style>
  <w:style w:type="character" w:customStyle="1" w:styleId="WW8Num3z0">
    <w:name w:val="WW8Num3z0"/>
    <w:rPr>
      <w:rFonts w:ascii="Symbol" w:eastAsia="Lucida Sans Unicode" w:hAnsi="Symbol" w:cs="Times New Roman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eastAsia="Lucida Sans Unicode" w:hAnsi="Wingdings" w:cs="Times New Roman"/>
      <w:b/>
      <w:color w:val="auto"/>
      <w:sz w:val="20"/>
      <w:szCs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Policepardfaut2">
    <w:name w:val="Police par défaut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Policepardfaut1">
    <w:name w:val="Police par défaut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styleId="Lienhypertexte">
    <w:name w:val="Hyperlink"/>
    <w:rPr>
      <w:color w:val="0000FF"/>
      <w:u w:val="single"/>
    </w:rPr>
  </w:style>
  <w:style w:type="paragraph" w:customStyle="1" w:styleId="Titre30">
    <w:name w:val="Titre3"/>
    <w:basedOn w:val="Normal"/>
    <w:next w:val="Corpsdetex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sdetexte">
    <w:name w:val="Body Text"/>
    <w:basedOn w:val="Normal"/>
  </w:style>
  <w:style w:type="paragraph" w:styleId="Liste">
    <w:name w:val="List"/>
    <w:basedOn w:val="Corpsdetexte"/>
    <w:rPr>
      <w:rFonts w:cs="Tahoma"/>
    </w:rPr>
  </w:style>
  <w:style w:type="paragraph" w:customStyle="1" w:styleId="Lgende3">
    <w:name w:val="Légende3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itre2">
    <w:name w:val="Titre2"/>
    <w:basedOn w:val="Normal"/>
    <w:next w:val="Corpsdetex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Lgende2">
    <w:name w:val="Légende2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Tahoma"/>
      <w:i/>
      <w:iCs/>
    </w:rPr>
  </w:style>
  <w:style w:type="paragraph" w:styleId="Titre">
    <w:name w:val="Title"/>
    <w:basedOn w:val="Normal"/>
    <w:next w:val="Sous-titre"/>
    <w:qFormat/>
    <w:pPr>
      <w:jc w:val="center"/>
    </w:pPr>
    <w:rPr>
      <w:rFonts w:ascii="Arial" w:hAnsi="Arial"/>
      <w:sz w:val="44"/>
      <w:szCs w:val="20"/>
    </w:rPr>
  </w:style>
  <w:style w:type="paragraph" w:styleId="Sous-titre">
    <w:name w:val="Subtitle"/>
    <w:basedOn w:val="Normal"/>
    <w:next w:val="Corpsdetexte"/>
    <w:qFormat/>
    <w:pPr>
      <w:jc w:val="center"/>
    </w:pPr>
    <w:rPr>
      <w:rFonts w:ascii="Arial" w:hAnsi="Arial"/>
      <w:sz w:val="32"/>
      <w:szCs w:val="20"/>
    </w:rPr>
  </w:style>
  <w:style w:type="paragraph" w:styleId="En-tte">
    <w:name w:val="header"/>
    <w:basedOn w:val="Normal"/>
    <w:pPr>
      <w:suppressLineNumbers/>
      <w:tabs>
        <w:tab w:val="center" w:pos="5103"/>
        <w:tab w:val="right" w:pos="10206"/>
      </w:tabs>
    </w:pPr>
  </w:style>
  <w:style w:type="paragraph" w:customStyle="1" w:styleId="Contenuducadre">
    <w:name w:val="Contenu du cadre"/>
    <w:basedOn w:val="Corpsdetexte"/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  <w:style w:type="table" w:styleId="Grilledutableau">
    <w:name w:val="Table Grid"/>
    <w:basedOn w:val="TableauNormal"/>
    <w:rsid w:val="00AB3CA4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rsid w:val="004C79A5"/>
  </w:style>
  <w:style w:type="paragraph" w:styleId="PrformatHTML">
    <w:name w:val="HTML Preformatted"/>
    <w:basedOn w:val="Normal"/>
    <w:rsid w:val="00D63C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MS Mincho" w:hAnsi="Courier New" w:cs="Courier New"/>
      <w:kern w:val="0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ranet.uha.fr/intranet/direction-des-ressources-humaines/fichiers/personnels-enseignants-et-de-recherche/documents-communs/cumu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F8502-2D0B-40AA-B0FD-950BC7554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708A9024.dotm</Template>
  <TotalTime>26</TotalTime>
  <Pages>2</Pages>
  <Words>706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Vade mecum vacataires</vt:lpstr>
    </vt:vector>
  </TitlesOfParts>
  <Company>uha</Company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Vade mecum vacataires</dc:title>
  <dc:creator>Monique Sailler</dc:creator>
  <cp:lastModifiedBy>Sabah Amatruda</cp:lastModifiedBy>
  <cp:revision>15</cp:revision>
  <cp:lastPrinted>2014-05-09T10:10:00Z</cp:lastPrinted>
  <dcterms:created xsi:type="dcterms:W3CDTF">2016-06-01T12:20:00Z</dcterms:created>
  <dcterms:modified xsi:type="dcterms:W3CDTF">2021-07-07T08:09:00Z</dcterms:modified>
</cp:coreProperties>
</file>