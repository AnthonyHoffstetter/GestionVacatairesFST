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1E3A" w:rsidRPr="00784A18" w:rsidRDefault="00DE7CDB" w:rsidP="008A4BFB">
      <w:pPr>
        <w:tabs>
          <w:tab w:val="left" w:pos="3420"/>
          <w:tab w:val="left" w:pos="5670"/>
        </w:tabs>
        <w:rPr>
          <w:b/>
          <w:bCs/>
          <w:sz w:val="20"/>
          <w:szCs w:val="20"/>
        </w:rPr>
      </w:pPr>
      <w:r>
        <w:rPr>
          <w:b/>
          <w:bCs/>
          <w:color w:val="FF0000"/>
        </w:rPr>
        <w:t xml:space="preserve">DOCUMENT </w:t>
      </w:r>
      <w:r w:rsidR="00220FC5">
        <w:rPr>
          <w:b/>
          <w:bCs/>
          <w:color w:val="FF0000"/>
        </w:rPr>
        <w:t>9</w:t>
      </w:r>
    </w:p>
    <w:p w:rsidR="00C01E3A" w:rsidRDefault="0050023C">
      <w:pPr>
        <w:pStyle w:val="Titre1"/>
        <w:tabs>
          <w:tab w:val="center" w:pos="1980"/>
          <w:tab w:val="center" w:pos="6840"/>
        </w:tabs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44450</wp:posOffset>
                </wp:positionV>
                <wp:extent cx="6520815" cy="957580"/>
                <wp:effectExtent l="12700" t="6350" r="10160" b="762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9575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3C" w:rsidRDefault="00D23F3C" w:rsidP="008C2D6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ATTESTATION à compléter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dans le cas d'un compte joint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D23F3C" w:rsidRDefault="00D23F3C" w:rsidP="007A320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u w:val="single"/>
                              </w:rPr>
                              <w:t>si</w:t>
                            </w:r>
                            <w:proofErr w:type="gramEnd"/>
                            <w:r>
                              <w:rPr>
                                <w:b/>
                                <w:u w:val="single"/>
                              </w:rPr>
                              <w:t xml:space="preserve"> le prénom</w:t>
                            </w:r>
                            <w:r>
                              <w:rPr>
                                <w:b/>
                              </w:rPr>
                              <w:t xml:space="preserve"> de l’Agent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ne figure pas</w:t>
                            </w:r>
                            <w:r>
                              <w:rPr>
                                <w:b/>
                              </w:rPr>
                              <w:t xml:space="preserve"> sur le relevé d’identité bancaire </w:t>
                            </w:r>
                          </w:p>
                          <w:p w:rsidR="00912C2F" w:rsidRDefault="00912C2F" w:rsidP="007A320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Attestation</w:t>
                            </w:r>
                          </w:p>
                          <w:p w:rsidR="008968B8" w:rsidRDefault="008968B8" w:rsidP="007A320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23F3C" w:rsidRPr="001C0ADA" w:rsidRDefault="00D23F3C" w:rsidP="001C0A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8968B8">
                              <w:rPr>
                                <w:sz w:val="20"/>
                                <w:szCs w:val="20"/>
                              </w:rPr>
                              <w:t>A JOINDRE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968B8">
                              <w:rPr>
                                <w:sz w:val="20"/>
                                <w:szCs w:val="20"/>
                              </w:rPr>
                              <w:t>AUX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 </w:t>
                            </w:r>
                            <w:r w:rsidRPr="008968B8">
                              <w:rPr>
                                <w:caps/>
                                <w:kern w:val="20"/>
                                <w:sz w:val="20"/>
                                <w:szCs w:val="20"/>
                              </w:rPr>
                              <w:t>relevés d’identité bancaire demandés</w:t>
                            </w:r>
                            <w:r w:rsidR="001C0ADA">
                              <w:rPr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.5pt;margin-top:3.5pt;width:513.45pt;height:75.4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" fillcolor="#cff" strokeweight=".5pt">
                <v:textbox inset="7.45pt,3.85pt,7.45pt,3.85pt">
                  <w:txbxContent>
                    <w:p w:rsidR="00D23F3C" w:rsidRDefault="00D23F3C" w:rsidP="008C2D6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ATTESTATION à compléter </w:t>
                      </w:r>
                      <w:r>
                        <w:rPr>
                          <w:b/>
                          <w:u w:val="single"/>
                        </w:rPr>
                        <w:t>dans le cas d'un compte joint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D23F3C" w:rsidRDefault="00D23F3C" w:rsidP="007A3206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  <w:u w:val="single"/>
                        </w:rPr>
                        <w:t>si</w:t>
                      </w:r>
                      <w:proofErr w:type="gramEnd"/>
                      <w:r>
                        <w:rPr>
                          <w:b/>
                          <w:u w:val="single"/>
                        </w:rPr>
                        <w:t xml:space="preserve"> le prénom</w:t>
                      </w:r>
                      <w:r>
                        <w:rPr>
                          <w:b/>
                        </w:rPr>
                        <w:t xml:space="preserve"> de l’Agent </w:t>
                      </w:r>
                      <w:r>
                        <w:rPr>
                          <w:b/>
                          <w:u w:val="single"/>
                        </w:rPr>
                        <w:t>ne figure pas</w:t>
                      </w:r>
                      <w:r>
                        <w:rPr>
                          <w:b/>
                        </w:rPr>
                        <w:t xml:space="preserve"> sur le relevé d’identité bancaire </w:t>
                      </w:r>
                    </w:p>
                    <w:p w:rsidR="00912C2F" w:rsidRDefault="00912C2F" w:rsidP="007A320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Attestation</w:t>
                      </w:r>
                    </w:p>
                    <w:p w:rsidR="008968B8" w:rsidRDefault="008968B8" w:rsidP="007A3206">
                      <w:pPr>
                        <w:jc w:val="center"/>
                        <w:rPr>
                          <w:b/>
                        </w:rPr>
                      </w:pPr>
                    </w:p>
                    <w:p w:rsidR="00D23F3C" w:rsidRPr="001C0ADA" w:rsidRDefault="00D23F3C" w:rsidP="001C0A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="008968B8">
                        <w:rPr>
                          <w:sz w:val="20"/>
                          <w:szCs w:val="20"/>
                        </w:rPr>
                        <w:t>A JOINDRE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968B8">
                        <w:rPr>
                          <w:sz w:val="20"/>
                          <w:szCs w:val="20"/>
                        </w:rPr>
                        <w:t>AUX</w:t>
                      </w:r>
                      <w:r>
                        <w:rPr>
                          <w:sz w:val="20"/>
                          <w:szCs w:val="20"/>
                        </w:rPr>
                        <w:t xml:space="preserve"> 2 </w:t>
                      </w:r>
                      <w:r w:rsidRPr="008968B8">
                        <w:rPr>
                          <w:caps/>
                          <w:kern w:val="20"/>
                          <w:sz w:val="20"/>
                          <w:szCs w:val="20"/>
                        </w:rPr>
                        <w:t>relevés d’identité bancaire demandés</w:t>
                      </w:r>
                      <w:r w:rsidR="001C0ADA">
                        <w:rPr>
                          <w:sz w:val="20"/>
                          <w:szCs w:val="20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 w:rsidR="00C01E3A">
        <w:tab/>
        <w:t xml:space="preserve"> </w:t>
      </w:r>
    </w:p>
    <w:p w:rsidR="00C01E3A" w:rsidRDefault="00C01E3A">
      <w:pPr>
        <w:tabs>
          <w:tab w:val="left" w:pos="1455"/>
        </w:tabs>
        <w:rPr>
          <w:sz w:val="22"/>
        </w:rPr>
      </w:pPr>
    </w:p>
    <w:p w:rsidR="00C01E3A" w:rsidRDefault="00C01E3A">
      <w:pPr>
        <w:tabs>
          <w:tab w:val="left" w:pos="1455"/>
        </w:tabs>
        <w:rPr>
          <w:sz w:val="22"/>
        </w:rPr>
      </w:pPr>
    </w:p>
    <w:p w:rsidR="00C01E3A" w:rsidRDefault="00C01E3A">
      <w:pPr>
        <w:tabs>
          <w:tab w:val="left" w:pos="1455"/>
        </w:tabs>
        <w:rPr>
          <w:sz w:val="20"/>
          <w:szCs w:val="20"/>
        </w:rPr>
      </w:pPr>
    </w:p>
    <w:p w:rsidR="00C01E3A" w:rsidRDefault="00C01E3A">
      <w:pPr>
        <w:tabs>
          <w:tab w:val="left" w:pos="1455"/>
        </w:tabs>
        <w:rPr>
          <w:sz w:val="20"/>
          <w:szCs w:val="20"/>
        </w:rPr>
      </w:pPr>
    </w:p>
    <w:p w:rsidR="008968B8" w:rsidRDefault="008968B8" w:rsidP="00441CCD">
      <w:pPr>
        <w:tabs>
          <w:tab w:val="left" w:pos="1455"/>
        </w:tabs>
        <w:jc w:val="center"/>
        <w:rPr>
          <w:b/>
          <w:color w:val="FF0000"/>
        </w:rPr>
      </w:pPr>
    </w:p>
    <w:p w:rsidR="008968B8" w:rsidRPr="00D36176" w:rsidRDefault="008968B8" w:rsidP="00441CCD">
      <w:pPr>
        <w:tabs>
          <w:tab w:val="left" w:pos="1455"/>
        </w:tabs>
        <w:jc w:val="center"/>
        <w:rPr>
          <w:b/>
          <w:color w:val="FF0000"/>
          <w:sz w:val="16"/>
        </w:rPr>
      </w:pPr>
    </w:p>
    <w:p w:rsidR="00C01E3A" w:rsidRPr="00441CCD" w:rsidRDefault="004A10A0" w:rsidP="00441CCD">
      <w:pPr>
        <w:tabs>
          <w:tab w:val="left" w:pos="1455"/>
        </w:tabs>
        <w:jc w:val="center"/>
        <w:rPr>
          <w:b/>
          <w:color w:val="FF0000"/>
        </w:rPr>
      </w:pPr>
      <w:r>
        <w:rPr>
          <w:b/>
          <w:color w:val="FF0000"/>
        </w:rPr>
        <w:t xml:space="preserve">*** </w:t>
      </w:r>
      <w:r w:rsidR="00441CCD" w:rsidRPr="00441CCD">
        <w:rPr>
          <w:b/>
          <w:color w:val="FF0000"/>
        </w:rPr>
        <w:t>Ce document est à utiliser également pour les comptes bancaires étrangers (IBAN</w:t>
      </w:r>
      <w:r w:rsidR="00172CF9">
        <w:rPr>
          <w:b/>
          <w:color w:val="FF0000"/>
        </w:rPr>
        <w:t xml:space="preserve"> - BIC</w:t>
      </w:r>
      <w:r w:rsidR="00441CCD" w:rsidRPr="00441CCD">
        <w:rPr>
          <w:b/>
          <w:color w:val="FF0000"/>
        </w:rPr>
        <w:t>)</w:t>
      </w:r>
      <w:r>
        <w:rPr>
          <w:b/>
          <w:color w:val="FF0000"/>
        </w:rPr>
        <w:t xml:space="preserve"> ***</w:t>
      </w:r>
    </w:p>
    <w:p w:rsidR="00D36176" w:rsidRDefault="00E43699" w:rsidP="00D36176">
      <w:pPr>
        <w:tabs>
          <w:tab w:val="left" w:pos="1455"/>
        </w:tabs>
        <w:jc w:val="center"/>
        <w:rPr>
          <w:b/>
          <w:color w:val="FF0000"/>
        </w:rPr>
      </w:pPr>
      <w:r>
        <w:rPr>
          <w:b/>
          <w:color w:val="FF0000"/>
        </w:rPr>
        <w:t>(</w:t>
      </w:r>
      <w:proofErr w:type="gramStart"/>
      <w:r>
        <w:rPr>
          <w:b/>
          <w:color w:val="FF0000"/>
        </w:rPr>
        <w:t>en</w:t>
      </w:r>
      <w:proofErr w:type="gramEnd"/>
      <w:r>
        <w:rPr>
          <w:b/>
          <w:color w:val="FF0000"/>
        </w:rPr>
        <w:t xml:space="preserve"> l’absence d’un relevé d’identité bancaire) </w:t>
      </w:r>
    </w:p>
    <w:p w:rsidR="00D36176" w:rsidRPr="00F23B30" w:rsidRDefault="00D36176" w:rsidP="00D36176">
      <w:pPr>
        <w:tabs>
          <w:tab w:val="left" w:pos="1455"/>
        </w:tabs>
        <w:jc w:val="center"/>
        <w:rPr>
          <w:b/>
          <w:color w:val="FF0000"/>
          <w:sz w:val="12"/>
        </w:rPr>
      </w:pPr>
    </w:p>
    <w:p w:rsidR="00D36176" w:rsidRPr="00530242" w:rsidRDefault="00D36176" w:rsidP="00D36176">
      <w:pPr>
        <w:tabs>
          <w:tab w:val="left" w:pos="1455"/>
        </w:tabs>
        <w:jc w:val="center"/>
        <w:rPr>
          <w:b/>
          <w:color w:val="FF0000"/>
        </w:rPr>
      </w:pPr>
      <w:r>
        <w:rPr>
          <w:b/>
          <w:color w:val="FF0000"/>
        </w:rPr>
        <w:t xml:space="preserve">*** </w:t>
      </w:r>
      <w:r w:rsidRPr="00530242">
        <w:rPr>
          <w:b/>
          <w:color w:val="FF0000"/>
        </w:rPr>
        <w:t>L’</w:t>
      </w:r>
      <w:r>
        <w:rPr>
          <w:b/>
          <w:color w:val="FF0000"/>
        </w:rPr>
        <w:t>attestation suivante</w:t>
      </w:r>
      <w:r w:rsidRPr="00530242">
        <w:rPr>
          <w:b/>
          <w:color w:val="FF0000"/>
        </w:rPr>
        <w:t xml:space="preserve"> doit être obligatoirement dactylographiée</w:t>
      </w:r>
      <w:r w:rsidR="00F23B30">
        <w:rPr>
          <w:b/>
          <w:color w:val="FF0000"/>
        </w:rPr>
        <w:t xml:space="preserve"> (sauf la signature)</w:t>
      </w:r>
      <w:r>
        <w:rPr>
          <w:b/>
          <w:color w:val="FF0000"/>
        </w:rPr>
        <w:t xml:space="preserve"> ***</w:t>
      </w:r>
    </w:p>
    <w:p w:rsidR="00D36176" w:rsidRPr="00F23B30" w:rsidRDefault="00D36176" w:rsidP="00E43699">
      <w:pPr>
        <w:tabs>
          <w:tab w:val="left" w:pos="1455"/>
        </w:tabs>
        <w:jc w:val="center"/>
        <w:rPr>
          <w:b/>
          <w:color w:val="FF0000"/>
          <w:sz w:val="12"/>
        </w:rPr>
      </w:pPr>
    </w:p>
    <w:p w:rsidR="00441CCD" w:rsidRPr="00441CCD" w:rsidRDefault="00441CCD" w:rsidP="00441CCD">
      <w:pPr>
        <w:tabs>
          <w:tab w:val="left" w:pos="1455"/>
        </w:tabs>
        <w:jc w:val="center"/>
        <w:rPr>
          <w:b/>
          <w:color w:val="FF0000"/>
          <w:sz w:val="20"/>
          <w:szCs w:val="20"/>
        </w:rPr>
      </w:pPr>
    </w:p>
    <w:p w:rsidR="00486FCE" w:rsidRDefault="00486FCE" w:rsidP="001566AE">
      <w:pPr>
        <w:tabs>
          <w:tab w:val="left" w:pos="1455"/>
        </w:tabs>
        <w:rPr>
          <w:sz w:val="20"/>
          <w:szCs w:val="20"/>
        </w:rPr>
      </w:pPr>
      <w:r>
        <w:rPr>
          <w:sz w:val="20"/>
          <w:szCs w:val="20"/>
        </w:rPr>
        <w:t>Je soussigné</w:t>
      </w:r>
      <w:r w:rsidR="0050023C">
        <w:rPr>
          <w:sz w:val="20"/>
          <w:szCs w:val="20"/>
        </w:rPr>
        <w:t>.</w:t>
      </w:r>
      <w:r>
        <w:rPr>
          <w:sz w:val="20"/>
          <w:szCs w:val="20"/>
        </w:rPr>
        <w:t>e, Madame</w:t>
      </w:r>
      <w:r w:rsidR="004A1B37">
        <w:rPr>
          <w:sz w:val="20"/>
          <w:szCs w:val="20"/>
        </w:rPr>
        <w:t>, Monsieur</w:t>
      </w:r>
      <w:r>
        <w:rPr>
          <w:sz w:val="20"/>
          <w:szCs w:val="20"/>
        </w:rPr>
        <w:t xml:space="preserve">  </w:t>
      </w:r>
      <w:r w:rsidR="007A3206">
        <w:rPr>
          <w:sz w:val="20"/>
          <w:szCs w:val="20"/>
        </w:rPr>
        <w:t>(nom</w:t>
      </w:r>
      <w:r w:rsidR="00CA3EB8">
        <w:rPr>
          <w:sz w:val="20"/>
          <w:szCs w:val="20"/>
        </w:rPr>
        <w:t xml:space="preserve"> d’usage</w:t>
      </w:r>
      <w:r w:rsidR="007A3206">
        <w:rPr>
          <w:sz w:val="20"/>
          <w:szCs w:val="20"/>
        </w:rPr>
        <w:t xml:space="preserve">, prénom) </w:t>
      </w:r>
      <w:r w:rsidR="001566AE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0" w:name="Texte2"/>
      <w:r w:rsidR="001566AE">
        <w:rPr>
          <w:sz w:val="20"/>
          <w:szCs w:val="20"/>
        </w:rPr>
        <w:instrText xml:space="preserve"> FORMTEXT </w:instrText>
      </w:r>
      <w:r w:rsidR="001566AE">
        <w:rPr>
          <w:sz w:val="20"/>
          <w:szCs w:val="20"/>
        </w:rPr>
      </w:r>
      <w:r w:rsidR="001566AE">
        <w:rPr>
          <w:sz w:val="20"/>
          <w:szCs w:val="20"/>
        </w:rPr>
        <w:fldChar w:fldCharType="separate"/>
      </w:r>
      <w:bookmarkStart w:id="1" w:name="_GoBack"/>
      <w:r w:rsidR="001566AE">
        <w:rPr>
          <w:noProof/>
          <w:sz w:val="20"/>
          <w:szCs w:val="20"/>
        </w:rPr>
        <w:t> </w:t>
      </w:r>
      <w:r w:rsidR="001566AE">
        <w:rPr>
          <w:noProof/>
          <w:sz w:val="20"/>
          <w:szCs w:val="20"/>
        </w:rPr>
        <w:t> </w:t>
      </w:r>
      <w:r w:rsidR="001566AE">
        <w:rPr>
          <w:noProof/>
          <w:sz w:val="20"/>
          <w:szCs w:val="20"/>
        </w:rPr>
        <w:t> </w:t>
      </w:r>
      <w:r w:rsidR="001566AE">
        <w:rPr>
          <w:noProof/>
          <w:sz w:val="20"/>
          <w:szCs w:val="20"/>
        </w:rPr>
        <w:t> </w:t>
      </w:r>
      <w:r w:rsidR="001566AE">
        <w:rPr>
          <w:noProof/>
          <w:sz w:val="20"/>
          <w:szCs w:val="20"/>
        </w:rPr>
        <w:t> </w:t>
      </w:r>
      <w:bookmarkEnd w:id="1"/>
      <w:r w:rsidR="001566AE">
        <w:rPr>
          <w:sz w:val="20"/>
          <w:szCs w:val="20"/>
        </w:rPr>
        <w:fldChar w:fldCharType="end"/>
      </w:r>
      <w:bookmarkEnd w:id="0"/>
    </w:p>
    <w:p w:rsidR="00486FCE" w:rsidRDefault="00486FCE" w:rsidP="00486FCE">
      <w:pPr>
        <w:tabs>
          <w:tab w:val="left" w:pos="1455"/>
        </w:tabs>
        <w:rPr>
          <w:sz w:val="20"/>
          <w:szCs w:val="20"/>
        </w:rPr>
      </w:pPr>
    </w:p>
    <w:p w:rsidR="00890EAF" w:rsidRDefault="00486FCE" w:rsidP="002A256C">
      <w:pPr>
        <w:tabs>
          <w:tab w:val="left" w:pos="1455"/>
        </w:tabs>
        <w:rPr>
          <w:sz w:val="20"/>
          <w:szCs w:val="20"/>
        </w:rPr>
      </w:pPr>
      <w:r>
        <w:rPr>
          <w:sz w:val="20"/>
          <w:szCs w:val="20"/>
        </w:rPr>
        <w:t>Certifie être</w:t>
      </w:r>
      <w:r w:rsidR="00890EAF">
        <w:rPr>
          <w:sz w:val="20"/>
          <w:szCs w:val="20"/>
        </w:rPr>
        <w:t> :</w:t>
      </w:r>
    </w:p>
    <w:p w:rsidR="00890EAF" w:rsidRPr="006C33E6" w:rsidRDefault="00890EAF" w:rsidP="002A256C">
      <w:pPr>
        <w:tabs>
          <w:tab w:val="left" w:pos="1455"/>
        </w:tabs>
        <w:rPr>
          <w:sz w:val="14"/>
          <w:szCs w:val="20"/>
        </w:rPr>
      </w:pPr>
    </w:p>
    <w:p w:rsidR="00014443" w:rsidRDefault="00777455" w:rsidP="002A256C">
      <w:pPr>
        <w:tabs>
          <w:tab w:val="left" w:pos="1455"/>
        </w:tabs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co-titulaire</w:t>
      </w:r>
      <w:proofErr w:type="gramEnd"/>
      <w:r>
        <w:rPr>
          <w:b/>
          <w:sz w:val="20"/>
          <w:szCs w:val="20"/>
        </w:rPr>
        <w:t xml:space="preserve"> d’un</w:t>
      </w:r>
      <w:r w:rsidR="00486FCE" w:rsidRPr="004B3673">
        <w:rPr>
          <w:b/>
          <w:sz w:val="20"/>
          <w:szCs w:val="20"/>
        </w:rPr>
        <w:t xml:space="preserve"> compte joint bancaire ou postal </w:t>
      </w:r>
    </w:p>
    <w:p w:rsidR="00890EAF" w:rsidRDefault="002A256C" w:rsidP="00172CF9">
      <w:pPr>
        <w:tabs>
          <w:tab w:val="left" w:pos="1455"/>
        </w:tabs>
        <w:rPr>
          <w:b/>
          <w:i/>
          <w:iCs/>
          <w:sz w:val="20"/>
          <w:szCs w:val="20"/>
        </w:rPr>
      </w:pPr>
      <w:r w:rsidRPr="002A256C">
        <w:rPr>
          <w:b/>
          <w:i/>
          <w:iCs/>
          <w:sz w:val="20"/>
          <w:szCs w:val="20"/>
        </w:rPr>
        <w:t>(</w:t>
      </w:r>
      <w:proofErr w:type="gramStart"/>
      <w:r w:rsidR="00172CF9">
        <w:rPr>
          <w:b/>
          <w:bCs/>
          <w:i/>
          <w:iCs/>
          <w:sz w:val="20"/>
          <w:szCs w:val="20"/>
        </w:rPr>
        <w:t>indiquer</w:t>
      </w:r>
      <w:proofErr w:type="gramEnd"/>
      <w:r w:rsidR="00172CF9">
        <w:rPr>
          <w:b/>
          <w:bCs/>
          <w:i/>
          <w:iCs/>
          <w:sz w:val="20"/>
          <w:szCs w:val="20"/>
        </w:rPr>
        <w:t xml:space="preserve"> toutes</w:t>
      </w:r>
      <w:r w:rsidR="00172CF9" w:rsidRPr="00172CF9">
        <w:rPr>
          <w:b/>
          <w:bCs/>
          <w:i/>
          <w:iCs/>
          <w:sz w:val="20"/>
          <w:szCs w:val="20"/>
        </w:rPr>
        <w:t xml:space="preserve"> les références</w:t>
      </w:r>
      <w:r w:rsidR="00172CF9">
        <w:rPr>
          <w:b/>
          <w:i/>
          <w:iCs/>
          <w:sz w:val="20"/>
          <w:szCs w:val="20"/>
        </w:rPr>
        <w:t xml:space="preserve"> </w:t>
      </w:r>
      <w:r w:rsidR="00912C2F">
        <w:rPr>
          <w:b/>
          <w:i/>
          <w:iCs/>
          <w:sz w:val="20"/>
          <w:szCs w:val="20"/>
        </w:rPr>
        <w:t>IBAN – BIC- RIB</w:t>
      </w:r>
      <w:r w:rsidR="00E4038C">
        <w:rPr>
          <w:b/>
          <w:i/>
          <w:iCs/>
          <w:sz w:val="20"/>
          <w:szCs w:val="20"/>
        </w:rPr>
        <w:t>- coordonnées</w:t>
      </w:r>
      <w:r w:rsidR="00912C2F">
        <w:rPr>
          <w:b/>
          <w:i/>
          <w:iCs/>
          <w:sz w:val="20"/>
          <w:szCs w:val="20"/>
        </w:rPr>
        <w:t>)</w:t>
      </w:r>
    </w:p>
    <w:p w:rsidR="00890EAF" w:rsidRPr="00F721F8" w:rsidRDefault="00890EAF" w:rsidP="00172CF9">
      <w:pPr>
        <w:tabs>
          <w:tab w:val="left" w:pos="1455"/>
        </w:tabs>
        <w:rPr>
          <w:b/>
          <w:iCs/>
          <w:sz w:val="20"/>
          <w:szCs w:val="20"/>
        </w:rPr>
      </w:pPr>
    </w:p>
    <w:p w:rsidR="00890EAF" w:rsidRPr="00F721F8" w:rsidRDefault="00890EAF" w:rsidP="00172CF9">
      <w:pPr>
        <w:tabs>
          <w:tab w:val="left" w:pos="1455"/>
        </w:tabs>
        <w:rPr>
          <w:b/>
          <w:iCs/>
          <w:sz w:val="20"/>
          <w:szCs w:val="20"/>
        </w:rPr>
      </w:pPr>
      <w:proofErr w:type="gramStart"/>
      <w:r w:rsidRPr="00F721F8">
        <w:rPr>
          <w:b/>
          <w:iCs/>
          <w:sz w:val="20"/>
          <w:szCs w:val="20"/>
        </w:rPr>
        <w:t>ou</w:t>
      </w:r>
      <w:proofErr w:type="gramEnd"/>
      <w:r w:rsidRPr="00F721F8">
        <w:rPr>
          <w:b/>
          <w:iCs/>
          <w:sz w:val="20"/>
          <w:szCs w:val="20"/>
        </w:rPr>
        <w:t xml:space="preserve"> titulaire d’un compte bancaire à l’étranger dans l’un des pays suivants : </w:t>
      </w:r>
    </w:p>
    <w:p w:rsidR="00890EAF" w:rsidRDefault="00912C2F" w:rsidP="00172CF9">
      <w:pPr>
        <w:tabs>
          <w:tab w:val="left" w:pos="1455"/>
        </w:tabs>
        <w:rPr>
          <w:b/>
          <w:i/>
          <w:iCs/>
          <w:sz w:val="20"/>
          <w:szCs w:val="20"/>
        </w:rPr>
      </w:pPr>
      <w:r w:rsidRPr="002A256C">
        <w:rPr>
          <w:b/>
          <w:i/>
          <w:iCs/>
          <w:sz w:val="20"/>
          <w:szCs w:val="20"/>
        </w:rPr>
        <w:t>(</w:t>
      </w:r>
      <w:proofErr w:type="gramStart"/>
      <w:r>
        <w:rPr>
          <w:b/>
          <w:bCs/>
          <w:i/>
          <w:iCs/>
          <w:sz w:val="20"/>
          <w:szCs w:val="20"/>
        </w:rPr>
        <w:t>indiquer</w:t>
      </w:r>
      <w:proofErr w:type="gramEnd"/>
      <w:r>
        <w:rPr>
          <w:b/>
          <w:bCs/>
          <w:i/>
          <w:iCs/>
          <w:sz w:val="20"/>
          <w:szCs w:val="20"/>
        </w:rPr>
        <w:t xml:space="preserve"> toutes</w:t>
      </w:r>
      <w:r w:rsidRPr="00172CF9">
        <w:rPr>
          <w:b/>
          <w:bCs/>
          <w:i/>
          <w:iCs/>
          <w:sz w:val="20"/>
          <w:szCs w:val="20"/>
        </w:rPr>
        <w:t xml:space="preserve"> les références</w:t>
      </w:r>
      <w:r>
        <w:rPr>
          <w:b/>
          <w:i/>
          <w:iCs/>
          <w:sz w:val="20"/>
          <w:szCs w:val="20"/>
        </w:rPr>
        <w:t xml:space="preserve"> IBAN – BIC- RIB</w:t>
      </w:r>
      <w:r w:rsidR="00E4038C">
        <w:rPr>
          <w:b/>
          <w:i/>
          <w:iCs/>
          <w:sz w:val="20"/>
          <w:szCs w:val="20"/>
        </w:rPr>
        <w:t>- coordonnées</w:t>
      </w:r>
      <w:r>
        <w:rPr>
          <w:b/>
          <w:i/>
          <w:iCs/>
          <w:sz w:val="20"/>
          <w:szCs w:val="20"/>
        </w:rPr>
        <w:t>)</w:t>
      </w:r>
    </w:p>
    <w:p w:rsidR="00912C2F" w:rsidRDefault="00912C2F" w:rsidP="00172CF9">
      <w:pPr>
        <w:tabs>
          <w:tab w:val="left" w:pos="1455"/>
        </w:tabs>
        <w:rPr>
          <w:b/>
          <w:i/>
          <w:iCs/>
          <w:sz w:val="20"/>
          <w:szCs w:val="20"/>
        </w:rPr>
      </w:pPr>
    </w:p>
    <w:p w:rsidR="00486FCE" w:rsidRPr="002A256C" w:rsidRDefault="00890EAF" w:rsidP="00890E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55"/>
        </w:tabs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>Allemagne, Autriche, Belgique, Bulgarie, Croatie, Danemark, Espagne, Estonie, Finlande, Grande-Bretagne, Grèce, Irlande, Islande, Italie, Lettonie, Liechtenstein, Lituanie, Luxembourg, Monaco, Norvège, Pays-Bas, Portugal, République Tchèque, Roumanie, Slovaquie, Slovénie, Suède, Suisse.</w:t>
      </w:r>
    </w:p>
    <w:p w:rsidR="006C33E6" w:rsidRPr="006C33E6" w:rsidRDefault="006C33E6" w:rsidP="006C33E6">
      <w:pPr>
        <w:tabs>
          <w:tab w:val="left" w:pos="1455"/>
        </w:tabs>
        <w:ind w:left="851" w:hanging="851"/>
        <w:rPr>
          <w:color w:val="FF0000"/>
          <w:sz w:val="20"/>
          <w:szCs w:val="20"/>
        </w:rPr>
      </w:pPr>
    </w:p>
    <w:p w:rsidR="006C33E6" w:rsidRDefault="00486FCE" w:rsidP="00D84BAC">
      <w:pPr>
        <w:tabs>
          <w:tab w:val="left" w:pos="1455"/>
        </w:tabs>
        <w:ind w:left="851" w:hanging="851"/>
        <w:rPr>
          <w:sz w:val="20"/>
          <w:szCs w:val="20"/>
        </w:rPr>
      </w:pPr>
      <w:r w:rsidRPr="00EF4922">
        <w:rPr>
          <w:b/>
          <w:sz w:val="20"/>
          <w:szCs w:val="20"/>
        </w:rPr>
        <w:t>IBAN</w:t>
      </w:r>
      <w:r>
        <w:rPr>
          <w:sz w:val="20"/>
          <w:szCs w:val="20"/>
        </w:rPr>
        <w:t xml:space="preserve"> :   Code pays  </w:t>
      </w:r>
      <w:r w:rsidR="00777455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 w:rsidR="00777455">
        <w:rPr>
          <w:sz w:val="20"/>
          <w:szCs w:val="20"/>
        </w:rPr>
        <w:instrText xml:space="preserve"> FORMTEXT </w:instrText>
      </w:r>
      <w:r w:rsidR="00777455">
        <w:rPr>
          <w:sz w:val="20"/>
          <w:szCs w:val="20"/>
        </w:rPr>
      </w:r>
      <w:r w:rsidR="00777455">
        <w:rPr>
          <w:sz w:val="20"/>
          <w:szCs w:val="20"/>
        </w:rPr>
        <w:fldChar w:fldCharType="separate"/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     Clé :</w:t>
      </w:r>
      <w:r w:rsidR="00777455">
        <w:rPr>
          <w:sz w:val="20"/>
          <w:szCs w:val="20"/>
        </w:rPr>
        <w:t xml:space="preserve"> </w:t>
      </w:r>
      <w:r w:rsidR="00777455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 w:rsidR="00777455">
        <w:rPr>
          <w:sz w:val="20"/>
          <w:szCs w:val="20"/>
        </w:rPr>
        <w:instrText xml:space="preserve"> FORMTEXT </w:instrText>
      </w:r>
      <w:r w:rsidR="00777455">
        <w:rPr>
          <w:sz w:val="20"/>
          <w:szCs w:val="20"/>
        </w:rPr>
      </w:r>
      <w:r w:rsidR="00777455">
        <w:rPr>
          <w:sz w:val="20"/>
          <w:szCs w:val="20"/>
        </w:rPr>
        <w:fldChar w:fldCharType="separate"/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sz w:val="20"/>
          <w:szCs w:val="20"/>
        </w:rPr>
        <w:fldChar w:fldCharType="end"/>
      </w:r>
      <w:r w:rsidR="00912C2F">
        <w:rPr>
          <w:sz w:val="20"/>
          <w:szCs w:val="20"/>
        </w:rPr>
        <w:t xml:space="preserve">           </w:t>
      </w:r>
    </w:p>
    <w:p w:rsidR="00486FCE" w:rsidRPr="006E6498" w:rsidRDefault="00486FCE" w:rsidP="00486FCE">
      <w:pPr>
        <w:tabs>
          <w:tab w:val="left" w:pos="1455"/>
        </w:tabs>
        <w:ind w:left="851"/>
        <w:rPr>
          <w:sz w:val="16"/>
          <w:szCs w:val="16"/>
        </w:rPr>
      </w:pPr>
      <w:r>
        <w:rPr>
          <w:sz w:val="20"/>
          <w:szCs w:val="20"/>
        </w:rPr>
        <w:t xml:space="preserve">               </w:t>
      </w:r>
      <w:r w:rsidR="00ED6553">
        <w:rPr>
          <w:sz w:val="20"/>
          <w:szCs w:val="20"/>
        </w:rPr>
        <w:t xml:space="preserve"> </w:t>
      </w:r>
      <w:r w:rsidRPr="006E6498">
        <w:rPr>
          <w:sz w:val="16"/>
          <w:szCs w:val="16"/>
        </w:rPr>
        <w:t>(2 lettres)</w:t>
      </w:r>
      <w:r>
        <w:rPr>
          <w:sz w:val="16"/>
          <w:szCs w:val="16"/>
        </w:rPr>
        <w:t xml:space="preserve">                 (2 chiffres</w:t>
      </w:r>
      <w:r w:rsidRPr="006E6498">
        <w:rPr>
          <w:sz w:val="16"/>
          <w:szCs w:val="16"/>
        </w:rPr>
        <w:t>)</w:t>
      </w:r>
    </w:p>
    <w:p w:rsidR="00486FCE" w:rsidRDefault="00486FCE" w:rsidP="00486FCE">
      <w:pPr>
        <w:tabs>
          <w:tab w:val="left" w:pos="1455"/>
        </w:tabs>
        <w:ind w:left="851"/>
        <w:rPr>
          <w:sz w:val="20"/>
          <w:szCs w:val="20"/>
        </w:rPr>
      </w:pPr>
    </w:p>
    <w:p w:rsidR="00486FCE" w:rsidRDefault="00777455" w:rsidP="00486FCE">
      <w:pPr>
        <w:tabs>
          <w:tab w:val="left" w:pos="1455"/>
        </w:tabs>
        <w:ind w:left="709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r w:rsidR="00486FCE">
        <w:rPr>
          <w:sz w:val="20"/>
          <w:szCs w:val="20"/>
        </w:rPr>
        <w:t xml:space="preserve">   ♦  </w:t>
      </w:r>
      <w:r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r w:rsidR="00486FCE">
        <w:rPr>
          <w:sz w:val="20"/>
          <w:szCs w:val="20"/>
        </w:rPr>
        <w:t xml:space="preserve">   ♦   </w:t>
      </w:r>
      <w:r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r w:rsidR="00486FCE">
        <w:rPr>
          <w:sz w:val="20"/>
          <w:szCs w:val="20"/>
        </w:rPr>
        <w:t xml:space="preserve">   ♦   </w:t>
      </w:r>
      <w:r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r w:rsidR="00486FCE">
        <w:rPr>
          <w:sz w:val="20"/>
          <w:szCs w:val="20"/>
        </w:rPr>
        <w:t xml:space="preserve">  ♦  </w:t>
      </w:r>
      <w:r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="00486FCE">
        <w:rPr>
          <w:sz w:val="20"/>
          <w:szCs w:val="20"/>
        </w:rPr>
        <w:t xml:space="preserve">♦   </w:t>
      </w:r>
      <w:r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noProof/>
          <w:sz w:val="20"/>
          <w:szCs w:val="20"/>
        </w:rPr>
        <w:t> 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</w:t>
      </w:r>
    </w:p>
    <w:p w:rsidR="00486FCE" w:rsidRDefault="00486FCE" w:rsidP="00486FCE">
      <w:pPr>
        <w:tabs>
          <w:tab w:val="left" w:pos="1455"/>
        </w:tabs>
        <w:rPr>
          <w:sz w:val="20"/>
          <w:szCs w:val="20"/>
        </w:rPr>
      </w:pPr>
    </w:p>
    <w:p w:rsidR="00486FCE" w:rsidRDefault="00486FCE" w:rsidP="00486FCE">
      <w:pPr>
        <w:tabs>
          <w:tab w:val="left" w:pos="1455"/>
        </w:tabs>
        <w:ind w:left="709" w:hanging="709"/>
        <w:rPr>
          <w:sz w:val="20"/>
          <w:szCs w:val="20"/>
        </w:rPr>
      </w:pPr>
      <w:r w:rsidRPr="006E6498">
        <w:rPr>
          <w:b/>
          <w:sz w:val="20"/>
          <w:szCs w:val="20"/>
        </w:rPr>
        <w:t>BIC</w:t>
      </w:r>
      <w:r>
        <w:rPr>
          <w:sz w:val="20"/>
          <w:szCs w:val="20"/>
        </w:rPr>
        <w:t xml:space="preserve"> :  </w:t>
      </w:r>
      <w:r>
        <w:rPr>
          <w:sz w:val="20"/>
          <w:szCs w:val="20"/>
        </w:rPr>
        <w:tab/>
        <w:t xml:space="preserve"> </w:t>
      </w:r>
      <w:r w:rsidR="00777455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 w:rsidR="00777455">
        <w:rPr>
          <w:sz w:val="20"/>
          <w:szCs w:val="20"/>
        </w:rPr>
        <w:instrText xml:space="preserve"> FORMTEXT </w:instrText>
      </w:r>
      <w:r w:rsidR="00777455">
        <w:rPr>
          <w:sz w:val="20"/>
          <w:szCs w:val="20"/>
        </w:rPr>
      </w:r>
      <w:r w:rsidR="00777455">
        <w:rPr>
          <w:sz w:val="20"/>
          <w:szCs w:val="20"/>
        </w:rPr>
        <w:fldChar w:fldCharType="separate"/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sz w:val="20"/>
          <w:szCs w:val="20"/>
        </w:rPr>
        <w:fldChar w:fldCharType="end"/>
      </w:r>
      <w:r w:rsidR="00777455">
        <w:rPr>
          <w:sz w:val="20"/>
          <w:szCs w:val="20"/>
        </w:rPr>
        <w:t xml:space="preserve">           </w:t>
      </w:r>
    </w:p>
    <w:p w:rsidR="00912C2F" w:rsidRDefault="00912C2F" w:rsidP="00486FCE">
      <w:pPr>
        <w:tabs>
          <w:tab w:val="left" w:pos="1455"/>
        </w:tabs>
        <w:jc w:val="both"/>
        <w:rPr>
          <w:sz w:val="20"/>
          <w:szCs w:val="20"/>
        </w:rPr>
      </w:pPr>
    </w:p>
    <w:p w:rsidR="00486FCE" w:rsidRDefault="00486FCE" w:rsidP="00777455">
      <w:pPr>
        <w:tabs>
          <w:tab w:val="left" w:pos="1455"/>
        </w:tabs>
        <w:jc w:val="both"/>
        <w:rPr>
          <w:sz w:val="20"/>
          <w:szCs w:val="20"/>
        </w:rPr>
      </w:pPr>
      <w:r w:rsidRPr="006E6498">
        <w:rPr>
          <w:b/>
          <w:sz w:val="20"/>
          <w:szCs w:val="20"/>
        </w:rPr>
        <w:t>Banque</w:t>
      </w:r>
      <w:r>
        <w:rPr>
          <w:sz w:val="20"/>
          <w:szCs w:val="20"/>
        </w:rPr>
        <w:t xml:space="preserve"> </w:t>
      </w:r>
      <w:r w:rsidR="00777455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 w:rsidR="00777455">
        <w:rPr>
          <w:sz w:val="20"/>
          <w:szCs w:val="20"/>
        </w:rPr>
        <w:instrText xml:space="preserve"> FORMTEXT </w:instrText>
      </w:r>
      <w:r w:rsidR="00777455">
        <w:rPr>
          <w:sz w:val="20"/>
          <w:szCs w:val="20"/>
        </w:rPr>
      </w:r>
      <w:r w:rsidR="00777455">
        <w:rPr>
          <w:sz w:val="20"/>
          <w:szCs w:val="20"/>
        </w:rPr>
        <w:fldChar w:fldCharType="separate"/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  </w:t>
      </w:r>
      <w:r w:rsidRPr="006E6498">
        <w:rPr>
          <w:b/>
          <w:sz w:val="20"/>
          <w:szCs w:val="20"/>
        </w:rPr>
        <w:t>Guichet</w:t>
      </w:r>
      <w:r w:rsidR="00777455">
        <w:rPr>
          <w:b/>
          <w:sz w:val="20"/>
          <w:szCs w:val="20"/>
        </w:rPr>
        <w:t xml:space="preserve"> </w:t>
      </w:r>
      <w:r w:rsidR="00777455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 w:rsidR="00777455">
        <w:rPr>
          <w:sz w:val="20"/>
          <w:szCs w:val="20"/>
        </w:rPr>
        <w:instrText xml:space="preserve"> FORMTEXT </w:instrText>
      </w:r>
      <w:r w:rsidR="00777455">
        <w:rPr>
          <w:sz w:val="20"/>
          <w:szCs w:val="20"/>
        </w:rPr>
      </w:r>
      <w:r w:rsidR="00777455">
        <w:rPr>
          <w:sz w:val="20"/>
          <w:szCs w:val="20"/>
        </w:rPr>
        <w:fldChar w:fldCharType="separate"/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sz w:val="20"/>
          <w:szCs w:val="20"/>
        </w:rPr>
        <w:fldChar w:fldCharType="end"/>
      </w:r>
      <w:r w:rsidR="00777455">
        <w:rPr>
          <w:sz w:val="20"/>
          <w:szCs w:val="20"/>
        </w:rPr>
        <w:t xml:space="preserve"> </w:t>
      </w:r>
      <w:r w:rsidRPr="006E6498">
        <w:rPr>
          <w:b/>
          <w:sz w:val="20"/>
          <w:szCs w:val="20"/>
        </w:rPr>
        <w:t>N° de</w:t>
      </w:r>
      <w:r>
        <w:rPr>
          <w:sz w:val="20"/>
          <w:szCs w:val="20"/>
        </w:rPr>
        <w:t xml:space="preserve"> </w:t>
      </w:r>
      <w:r w:rsidRPr="006E6498">
        <w:rPr>
          <w:b/>
          <w:sz w:val="20"/>
          <w:szCs w:val="20"/>
        </w:rPr>
        <w:t>Compte</w:t>
      </w:r>
      <w:r>
        <w:rPr>
          <w:sz w:val="20"/>
          <w:szCs w:val="20"/>
        </w:rPr>
        <w:t xml:space="preserve"> </w:t>
      </w:r>
      <w:r w:rsidR="00777455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 w:rsidR="00777455">
        <w:rPr>
          <w:sz w:val="20"/>
          <w:szCs w:val="20"/>
        </w:rPr>
        <w:instrText xml:space="preserve"> FORMTEXT </w:instrText>
      </w:r>
      <w:r w:rsidR="00777455">
        <w:rPr>
          <w:sz w:val="20"/>
          <w:szCs w:val="20"/>
        </w:rPr>
      </w:r>
      <w:r w:rsidR="00777455">
        <w:rPr>
          <w:sz w:val="20"/>
          <w:szCs w:val="20"/>
        </w:rPr>
        <w:fldChar w:fldCharType="separate"/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  </w:t>
      </w:r>
      <w:r w:rsidR="00E624AA">
        <w:rPr>
          <w:b/>
          <w:sz w:val="20"/>
          <w:szCs w:val="20"/>
        </w:rPr>
        <w:t xml:space="preserve">Clé </w:t>
      </w:r>
      <w:r w:rsidRPr="006E6498">
        <w:rPr>
          <w:b/>
          <w:sz w:val="20"/>
          <w:szCs w:val="20"/>
        </w:rPr>
        <w:t>RIB</w:t>
      </w:r>
      <w:r>
        <w:rPr>
          <w:sz w:val="20"/>
          <w:szCs w:val="20"/>
        </w:rPr>
        <w:t xml:space="preserve"> </w:t>
      </w:r>
      <w:r w:rsidR="00777455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r w:rsidR="00777455">
        <w:rPr>
          <w:sz w:val="20"/>
          <w:szCs w:val="20"/>
        </w:rPr>
        <w:instrText xml:space="preserve"> FORMTEXT </w:instrText>
      </w:r>
      <w:r w:rsidR="00777455">
        <w:rPr>
          <w:sz w:val="20"/>
          <w:szCs w:val="20"/>
        </w:rPr>
      </w:r>
      <w:r w:rsidR="00777455">
        <w:rPr>
          <w:sz w:val="20"/>
          <w:szCs w:val="20"/>
        </w:rPr>
        <w:fldChar w:fldCharType="separate"/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noProof/>
          <w:sz w:val="20"/>
          <w:szCs w:val="20"/>
        </w:rPr>
        <w:t> </w:t>
      </w:r>
      <w:r w:rsidR="00777455">
        <w:rPr>
          <w:sz w:val="20"/>
          <w:szCs w:val="20"/>
        </w:rPr>
        <w:fldChar w:fldCharType="end"/>
      </w:r>
    </w:p>
    <w:p w:rsidR="00777455" w:rsidRPr="00777455" w:rsidRDefault="00777455" w:rsidP="00777455">
      <w:pPr>
        <w:tabs>
          <w:tab w:val="left" w:pos="1455"/>
        </w:tabs>
        <w:jc w:val="both"/>
        <w:rPr>
          <w:sz w:val="10"/>
          <w:szCs w:val="20"/>
        </w:rPr>
      </w:pPr>
    </w:p>
    <w:p w:rsidR="00486FCE" w:rsidRDefault="00486FCE" w:rsidP="00172CF9">
      <w:pPr>
        <w:tabs>
          <w:tab w:val="left" w:pos="1455"/>
        </w:tabs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bancaires</w:t>
      </w:r>
      <w:proofErr w:type="gramEnd"/>
      <w:r>
        <w:rPr>
          <w:sz w:val="20"/>
          <w:szCs w:val="20"/>
        </w:rPr>
        <w:t xml:space="preserve"> ou postales)</w:t>
      </w:r>
    </w:p>
    <w:p w:rsidR="00486FCE" w:rsidRDefault="00486FCE" w:rsidP="00486FCE">
      <w:pPr>
        <w:tabs>
          <w:tab w:val="left" w:pos="1455"/>
        </w:tabs>
        <w:rPr>
          <w:sz w:val="20"/>
          <w:szCs w:val="20"/>
        </w:rPr>
      </w:pPr>
    </w:p>
    <w:p w:rsidR="00890EAF" w:rsidRDefault="00890EAF" w:rsidP="002555F0">
      <w:pPr>
        <w:tabs>
          <w:tab w:val="left" w:pos="1455"/>
        </w:tabs>
        <w:rPr>
          <w:b/>
          <w:i/>
          <w:iCs/>
          <w:sz w:val="20"/>
          <w:szCs w:val="20"/>
        </w:rPr>
      </w:pPr>
      <w:proofErr w:type="gramStart"/>
      <w:r w:rsidRPr="00F721F8">
        <w:rPr>
          <w:b/>
          <w:iCs/>
          <w:sz w:val="20"/>
          <w:szCs w:val="20"/>
        </w:rPr>
        <w:t>ou</w:t>
      </w:r>
      <w:proofErr w:type="gramEnd"/>
      <w:r w:rsidRPr="00F721F8">
        <w:rPr>
          <w:b/>
          <w:iCs/>
          <w:sz w:val="20"/>
          <w:szCs w:val="20"/>
        </w:rPr>
        <w:t xml:space="preserve"> titulaire d’un compte bancaire à l’étranger dans un pays non présent dans la liste ci-dessus </w:t>
      </w:r>
      <w:r w:rsidR="00777455" w:rsidRPr="00F721F8">
        <w:rPr>
          <w:b/>
          <w:iCs/>
          <w:sz w:val="20"/>
          <w:szCs w:val="20"/>
        </w:rPr>
        <w:t>(merci de remplir vos</w:t>
      </w:r>
      <w:r w:rsidR="00777455">
        <w:rPr>
          <w:b/>
          <w:i/>
          <w:iCs/>
          <w:sz w:val="20"/>
          <w:szCs w:val="20"/>
        </w:rPr>
        <w:t xml:space="preserve"> coordonnées bancaires ci-après).</w:t>
      </w:r>
      <w:r>
        <w:rPr>
          <w:b/>
          <w:i/>
          <w:iCs/>
          <w:sz w:val="20"/>
          <w:szCs w:val="20"/>
        </w:rPr>
        <w:t xml:space="preserve"> </w:t>
      </w:r>
    </w:p>
    <w:p w:rsidR="00912C2F" w:rsidRPr="00912C2F" w:rsidRDefault="00912C2F" w:rsidP="002555F0">
      <w:pPr>
        <w:tabs>
          <w:tab w:val="left" w:pos="1455"/>
        </w:tabs>
        <w:rPr>
          <w:b/>
          <w:i/>
          <w:iCs/>
          <w:sz w:val="12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561"/>
      </w:tblGrid>
      <w:tr w:rsidR="00890EAF" w:rsidTr="00912C2F">
        <w:trPr>
          <w:trHeight w:val="283"/>
        </w:trPr>
        <w:tc>
          <w:tcPr>
            <w:tcW w:w="8561" w:type="dxa"/>
          </w:tcPr>
          <w:p w:rsidR="00890EAF" w:rsidRDefault="008C07BF" w:rsidP="002555F0">
            <w:pPr>
              <w:tabs>
                <w:tab w:val="left" w:pos="14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Numéro de compte :   </w:t>
            </w:r>
            <w:r w:rsidR="00912C2F">
              <w:rPr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r w:rsidR="00912C2F">
              <w:rPr>
                <w:sz w:val="20"/>
                <w:szCs w:val="20"/>
              </w:rPr>
              <w:instrText xml:space="preserve"> FORMTEXT </w:instrText>
            </w:r>
            <w:r w:rsidR="00912C2F">
              <w:rPr>
                <w:sz w:val="20"/>
                <w:szCs w:val="20"/>
              </w:rPr>
            </w:r>
            <w:r w:rsidR="00912C2F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 w:rsidR="00912C2F">
              <w:rPr>
                <w:sz w:val="20"/>
                <w:szCs w:val="20"/>
              </w:rPr>
              <w:fldChar w:fldCharType="end"/>
            </w:r>
          </w:p>
          <w:p w:rsidR="008C07BF" w:rsidRPr="008C07BF" w:rsidRDefault="008C07BF" w:rsidP="002555F0">
            <w:pPr>
              <w:tabs>
                <w:tab w:val="left" w:pos="1455"/>
              </w:tabs>
              <w:rPr>
                <w:sz w:val="16"/>
                <w:szCs w:val="20"/>
              </w:rPr>
            </w:pPr>
          </w:p>
          <w:p w:rsidR="00912C2F" w:rsidRDefault="008C07BF" w:rsidP="002555F0">
            <w:pPr>
              <w:tabs>
                <w:tab w:val="left" w:pos="14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Code banque :  </w:t>
            </w:r>
            <w:r>
              <w:rPr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912C2F" w:rsidRPr="008C07BF" w:rsidRDefault="00912C2F" w:rsidP="002555F0">
            <w:pPr>
              <w:tabs>
                <w:tab w:val="left" w:pos="1455"/>
              </w:tabs>
              <w:rPr>
                <w:sz w:val="16"/>
                <w:szCs w:val="20"/>
              </w:rPr>
            </w:pPr>
          </w:p>
          <w:p w:rsidR="008C07BF" w:rsidRDefault="008C07BF" w:rsidP="002555F0">
            <w:pPr>
              <w:tabs>
                <w:tab w:val="left" w:pos="145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</w:p>
          <w:p w:rsidR="008C07BF" w:rsidRDefault="008C07BF" w:rsidP="002555F0">
            <w:pPr>
              <w:tabs>
                <w:tab w:val="left" w:pos="1455"/>
              </w:tabs>
              <w:rPr>
                <w:sz w:val="20"/>
                <w:szCs w:val="20"/>
              </w:rPr>
            </w:pPr>
          </w:p>
        </w:tc>
      </w:tr>
    </w:tbl>
    <w:p w:rsidR="002555F0" w:rsidRPr="008C07BF" w:rsidRDefault="002555F0" w:rsidP="00890EAF">
      <w:pPr>
        <w:tabs>
          <w:tab w:val="left" w:pos="1455"/>
        </w:tabs>
        <w:rPr>
          <w:sz w:val="16"/>
          <w:szCs w:val="20"/>
        </w:rPr>
      </w:pPr>
    </w:p>
    <w:p w:rsidR="00486FCE" w:rsidRDefault="00486FCE" w:rsidP="00E11F69">
      <w:pPr>
        <w:tabs>
          <w:tab w:val="left" w:pos="1455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étab</w:t>
      </w:r>
      <w:r w:rsidR="00CA3EB8">
        <w:rPr>
          <w:sz w:val="20"/>
          <w:szCs w:val="20"/>
        </w:rPr>
        <w:t>li</w:t>
      </w:r>
      <w:proofErr w:type="gramEnd"/>
      <w:r w:rsidR="00CA3EB8">
        <w:rPr>
          <w:sz w:val="20"/>
          <w:szCs w:val="20"/>
        </w:rPr>
        <w:t xml:space="preserve"> au nom de Madame ou Monsieur</w:t>
      </w:r>
      <w:r>
        <w:rPr>
          <w:sz w:val="20"/>
          <w:szCs w:val="20"/>
        </w:rPr>
        <w:t xml:space="preserve"> </w:t>
      </w:r>
      <w:bookmarkStart w:id="2" w:name="Texte4"/>
      <w:r w:rsidR="00E11F69">
        <w:rPr>
          <w:sz w:val="20"/>
          <w:szCs w:val="20"/>
        </w:rPr>
        <w:fldChar w:fldCharType="begin">
          <w:ffData>
            <w:name w:val="Texte4"/>
            <w:enabled/>
            <w:calcOnExit w:val="0"/>
            <w:textInput>
              <w:format w:val="UPPERCASE"/>
            </w:textInput>
          </w:ffData>
        </w:fldChar>
      </w:r>
      <w:r w:rsidR="00E11F69">
        <w:rPr>
          <w:sz w:val="20"/>
          <w:szCs w:val="20"/>
        </w:rPr>
        <w:instrText xml:space="preserve"> FORMTEXT </w:instrText>
      </w:r>
      <w:r w:rsidR="00E11F69">
        <w:rPr>
          <w:sz w:val="20"/>
          <w:szCs w:val="20"/>
        </w:rPr>
      </w:r>
      <w:r w:rsidR="00E11F69">
        <w:rPr>
          <w:sz w:val="20"/>
          <w:szCs w:val="20"/>
        </w:rPr>
        <w:fldChar w:fldCharType="separate"/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sz w:val="20"/>
          <w:szCs w:val="20"/>
        </w:rPr>
        <w:fldChar w:fldCharType="end"/>
      </w:r>
      <w:bookmarkEnd w:id="2"/>
    </w:p>
    <w:p w:rsidR="00486FCE" w:rsidRDefault="00486FCE" w:rsidP="00486FCE">
      <w:pPr>
        <w:tabs>
          <w:tab w:val="left" w:pos="1455"/>
        </w:tabs>
        <w:rPr>
          <w:sz w:val="20"/>
          <w:szCs w:val="20"/>
        </w:rPr>
      </w:pPr>
    </w:p>
    <w:p w:rsidR="00486FCE" w:rsidRDefault="00486FCE" w:rsidP="00E11F69">
      <w:pPr>
        <w:tabs>
          <w:tab w:val="left" w:pos="1455"/>
        </w:tabs>
        <w:rPr>
          <w:sz w:val="20"/>
          <w:szCs w:val="20"/>
        </w:rPr>
      </w:pPr>
      <w:r>
        <w:rPr>
          <w:sz w:val="20"/>
          <w:szCs w:val="20"/>
        </w:rPr>
        <w:t xml:space="preserve">Adresse : </w:t>
      </w:r>
      <w:bookmarkStart w:id="3" w:name="Texte6"/>
      <w:r w:rsidR="00E11F69">
        <w:rPr>
          <w:sz w:val="20"/>
          <w:szCs w:val="20"/>
        </w:rPr>
        <w:fldChar w:fldCharType="begin">
          <w:ffData>
            <w:name w:val="Texte6"/>
            <w:enabled/>
            <w:calcOnExit w:val="0"/>
            <w:textInput>
              <w:format w:val="LOWERCASE"/>
            </w:textInput>
          </w:ffData>
        </w:fldChar>
      </w:r>
      <w:r w:rsidR="00E11F69">
        <w:rPr>
          <w:sz w:val="20"/>
          <w:szCs w:val="20"/>
        </w:rPr>
        <w:instrText xml:space="preserve"> FORMTEXT </w:instrText>
      </w:r>
      <w:r w:rsidR="00E11F69">
        <w:rPr>
          <w:sz w:val="20"/>
          <w:szCs w:val="20"/>
        </w:rPr>
      </w:r>
      <w:r w:rsidR="00E11F69">
        <w:rPr>
          <w:sz w:val="20"/>
          <w:szCs w:val="20"/>
        </w:rPr>
        <w:fldChar w:fldCharType="separate"/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sz w:val="20"/>
          <w:szCs w:val="20"/>
        </w:rPr>
        <w:fldChar w:fldCharType="end"/>
      </w:r>
      <w:bookmarkEnd w:id="3"/>
    </w:p>
    <w:p w:rsidR="007A3206" w:rsidRDefault="007A3206" w:rsidP="007A3206">
      <w:pPr>
        <w:tabs>
          <w:tab w:val="left" w:pos="1455"/>
        </w:tabs>
        <w:rPr>
          <w:sz w:val="20"/>
          <w:szCs w:val="20"/>
        </w:rPr>
      </w:pPr>
    </w:p>
    <w:p w:rsidR="00486FCE" w:rsidRDefault="00486FCE" w:rsidP="00E11F69">
      <w:pPr>
        <w:tabs>
          <w:tab w:val="left" w:pos="1455"/>
        </w:tabs>
        <w:rPr>
          <w:sz w:val="20"/>
          <w:szCs w:val="20"/>
        </w:rPr>
      </w:pPr>
      <w:r>
        <w:rPr>
          <w:sz w:val="20"/>
          <w:szCs w:val="20"/>
        </w:rPr>
        <w:t>Code Postal</w:t>
      </w:r>
      <w:r w:rsidR="001712F8">
        <w:rPr>
          <w:sz w:val="20"/>
          <w:szCs w:val="20"/>
        </w:rPr>
        <w:t> :</w:t>
      </w:r>
      <w:r>
        <w:rPr>
          <w:sz w:val="20"/>
          <w:szCs w:val="20"/>
        </w:rPr>
        <w:t> </w:t>
      </w:r>
      <w:bookmarkStart w:id="4" w:name="Texte7"/>
      <w:r w:rsidR="00E11F69">
        <w:rPr>
          <w:sz w:val="20"/>
          <w:szCs w:val="20"/>
        </w:rPr>
        <w:fldChar w:fldCharType="begin">
          <w:ffData>
            <w:name w:val="Texte7"/>
            <w:enabled/>
            <w:calcOnExit w:val="0"/>
            <w:textInput>
              <w:type w:val="number"/>
              <w:format w:val="0"/>
            </w:textInput>
          </w:ffData>
        </w:fldChar>
      </w:r>
      <w:r w:rsidR="00E11F69">
        <w:rPr>
          <w:sz w:val="20"/>
          <w:szCs w:val="20"/>
        </w:rPr>
        <w:instrText xml:space="preserve"> FORMTEXT </w:instrText>
      </w:r>
      <w:r w:rsidR="00E11F69">
        <w:rPr>
          <w:sz w:val="20"/>
          <w:szCs w:val="20"/>
        </w:rPr>
      </w:r>
      <w:r w:rsidR="00E11F69">
        <w:rPr>
          <w:sz w:val="20"/>
          <w:szCs w:val="20"/>
        </w:rPr>
        <w:fldChar w:fldCharType="separate"/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sz w:val="20"/>
          <w:szCs w:val="20"/>
        </w:rPr>
        <w:fldChar w:fldCharType="end"/>
      </w:r>
      <w:bookmarkEnd w:id="4"/>
      <w:r w:rsidR="001712F8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>Ville </w:t>
      </w:r>
      <w:r w:rsidR="00E624AA">
        <w:rPr>
          <w:sz w:val="20"/>
          <w:szCs w:val="20"/>
        </w:rPr>
        <w:t xml:space="preserve">: </w:t>
      </w:r>
      <w:bookmarkStart w:id="5" w:name="Texte8"/>
      <w:r w:rsidR="00E11F69">
        <w:rPr>
          <w:sz w:val="20"/>
          <w:szCs w:val="20"/>
        </w:rPr>
        <w:fldChar w:fldCharType="begin">
          <w:ffData>
            <w:name w:val="Texte8"/>
            <w:enabled/>
            <w:calcOnExit w:val="0"/>
            <w:textInput>
              <w:format w:val="UPPERCASE"/>
            </w:textInput>
          </w:ffData>
        </w:fldChar>
      </w:r>
      <w:r w:rsidR="00E11F69">
        <w:rPr>
          <w:sz w:val="20"/>
          <w:szCs w:val="20"/>
        </w:rPr>
        <w:instrText xml:space="preserve"> FORMTEXT </w:instrText>
      </w:r>
      <w:r w:rsidR="00E11F69">
        <w:rPr>
          <w:sz w:val="20"/>
          <w:szCs w:val="20"/>
        </w:rPr>
      </w:r>
      <w:r w:rsidR="00E11F69">
        <w:rPr>
          <w:sz w:val="20"/>
          <w:szCs w:val="20"/>
        </w:rPr>
        <w:fldChar w:fldCharType="separate"/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sz w:val="20"/>
          <w:szCs w:val="20"/>
        </w:rPr>
        <w:fldChar w:fldCharType="end"/>
      </w:r>
      <w:bookmarkEnd w:id="5"/>
      <w:r w:rsidR="001712F8">
        <w:rPr>
          <w:sz w:val="20"/>
          <w:szCs w:val="20"/>
        </w:rPr>
        <w:t xml:space="preserve">                                </w:t>
      </w:r>
      <w:r w:rsidR="00E624AA">
        <w:rPr>
          <w:sz w:val="20"/>
          <w:szCs w:val="20"/>
        </w:rPr>
        <w:t>Pays :</w:t>
      </w:r>
      <w:bookmarkStart w:id="6" w:name="Texte9"/>
      <w:r w:rsidR="00E11F69">
        <w:rPr>
          <w:sz w:val="20"/>
          <w:szCs w:val="20"/>
        </w:rPr>
        <w:fldChar w:fldCharType="begin">
          <w:ffData>
            <w:name w:val="Texte9"/>
            <w:enabled/>
            <w:calcOnExit w:val="0"/>
            <w:textInput>
              <w:format w:val="UPPERCASE"/>
            </w:textInput>
          </w:ffData>
        </w:fldChar>
      </w:r>
      <w:r w:rsidR="00E11F69">
        <w:rPr>
          <w:sz w:val="20"/>
          <w:szCs w:val="20"/>
        </w:rPr>
        <w:instrText xml:space="preserve"> FORMTEXT </w:instrText>
      </w:r>
      <w:r w:rsidR="00E11F69">
        <w:rPr>
          <w:sz w:val="20"/>
          <w:szCs w:val="20"/>
        </w:rPr>
      </w:r>
      <w:r w:rsidR="00E11F69">
        <w:rPr>
          <w:sz w:val="20"/>
          <w:szCs w:val="20"/>
        </w:rPr>
        <w:fldChar w:fldCharType="separate"/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sz w:val="20"/>
          <w:szCs w:val="20"/>
        </w:rPr>
        <w:fldChar w:fldCharType="end"/>
      </w:r>
      <w:bookmarkEnd w:id="6"/>
    </w:p>
    <w:p w:rsidR="00486FCE" w:rsidRDefault="00486FCE" w:rsidP="00486FCE">
      <w:pPr>
        <w:tabs>
          <w:tab w:val="left" w:pos="1455"/>
        </w:tabs>
        <w:rPr>
          <w:sz w:val="20"/>
          <w:szCs w:val="20"/>
        </w:rPr>
      </w:pPr>
    </w:p>
    <w:p w:rsidR="00486FCE" w:rsidRDefault="00486FCE" w:rsidP="00486FCE">
      <w:pPr>
        <w:tabs>
          <w:tab w:val="left" w:pos="1455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auprès</w:t>
      </w:r>
      <w:proofErr w:type="gramEnd"/>
      <w:r>
        <w:rPr>
          <w:sz w:val="20"/>
          <w:szCs w:val="20"/>
        </w:rPr>
        <w:t xml:space="preserve"> de l’agence bancaire : </w:t>
      </w:r>
      <w:r w:rsidR="006C33E6">
        <w:rPr>
          <w:sz w:val="20"/>
          <w:szCs w:val="20"/>
        </w:rPr>
        <w:fldChar w:fldCharType="begin">
          <w:ffData>
            <w:name w:val="Texte9"/>
            <w:enabled/>
            <w:calcOnExit w:val="0"/>
            <w:textInput>
              <w:format w:val="UPPERCASE"/>
            </w:textInput>
          </w:ffData>
        </w:fldChar>
      </w:r>
      <w:r w:rsidR="006C33E6">
        <w:rPr>
          <w:sz w:val="20"/>
          <w:szCs w:val="20"/>
        </w:rPr>
        <w:instrText xml:space="preserve"> FORMTEXT </w:instrText>
      </w:r>
      <w:r w:rsidR="006C33E6">
        <w:rPr>
          <w:sz w:val="20"/>
          <w:szCs w:val="20"/>
        </w:rPr>
      </w:r>
      <w:r w:rsidR="006C33E6">
        <w:rPr>
          <w:sz w:val="20"/>
          <w:szCs w:val="20"/>
        </w:rPr>
        <w:fldChar w:fldCharType="separate"/>
      </w:r>
      <w:r w:rsidR="006C33E6">
        <w:rPr>
          <w:noProof/>
          <w:sz w:val="20"/>
          <w:szCs w:val="20"/>
        </w:rPr>
        <w:t> </w:t>
      </w:r>
      <w:r w:rsidR="006C33E6">
        <w:rPr>
          <w:noProof/>
          <w:sz w:val="20"/>
          <w:szCs w:val="20"/>
        </w:rPr>
        <w:t> </w:t>
      </w:r>
      <w:r w:rsidR="006C33E6">
        <w:rPr>
          <w:noProof/>
          <w:sz w:val="20"/>
          <w:szCs w:val="20"/>
        </w:rPr>
        <w:t> </w:t>
      </w:r>
      <w:r w:rsidR="006C33E6">
        <w:rPr>
          <w:noProof/>
          <w:sz w:val="20"/>
          <w:szCs w:val="20"/>
        </w:rPr>
        <w:t> </w:t>
      </w:r>
      <w:r w:rsidR="006C33E6">
        <w:rPr>
          <w:noProof/>
          <w:sz w:val="20"/>
          <w:szCs w:val="20"/>
        </w:rPr>
        <w:t> </w:t>
      </w:r>
      <w:r w:rsidR="006C33E6">
        <w:rPr>
          <w:sz w:val="20"/>
          <w:szCs w:val="20"/>
        </w:rPr>
        <w:fldChar w:fldCharType="end"/>
      </w:r>
    </w:p>
    <w:p w:rsidR="00486FCE" w:rsidRDefault="00486FCE" w:rsidP="00486FCE">
      <w:pPr>
        <w:tabs>
          <w:tab w:val="left" w:pos="1455"/>
        </w:tabs>
        <w:rPr>
          <w:sz w:val="20"/>
          <w:szCs w:val="20"/>
        </w:rPr>
      </w:pPr>
    </w:p>
    <w:p w:rsidR="00486FCE" w:rsidRDefault="00486FCE" w:rsidP="00486FCE">
      <w:pPr>
        <w:tabs>
          <w:tab w:val="left" w:pos="1455"/>
        </w:tabs>
        <w:rPr>
          <w:sz w:val="20"/>
          <w:szCs w:val="20"/>
        </w:rPr>
      </w:pPr>
      <w:r>
        <w:rPr>
          <w:sz w:val="20"/>
          <w:szCs w:val="20"/>
        </w:rPr>
        <w:t xml:space="preserve">Fait à  </w:t>
      </w:r>
      <w:bookmarkStart w:id="7" w:name="Texte11"/>
      <w:r w:rsidR="00E11F69">
        <w:rPr>
          <w:sz w:val="20"/>
          <w:szCs w:val="20"/>
        </w:rPr>
        <w:fldChar w:fldCharType="begin">
          <w:ffData>
            <w:name w:val="Texte11"/>
            <w:enabled/>
            <w:calcOnExit w:val="0"/>
            <w:textInput>
              <w:format w:val="UPPERCASE"/>
            </w:textInput>
          </w:ffData>
        </w:fldChar>
      </w:r>
      <w:r w:rsidR="00E11F69">
        <w:rPr>
          <w:sz w:val="20"/>
          <w:szCs w:val="20"/>
        </w:rPr>
        <w:instrText xml:space="preserve"> FORMTEXT </w:instrText>
      </w:r>
      <w:r w:rsidR="00E11F69">
        <w:rPr>
          <w:sz w:val="20"/>
          <w:szCs w:val="20"/>
        </w:rPr>
      </w:r>
      <w:r w:rsidR="00E11F69">
        <w:rPr>
          <w:sz w:val="20"/>
          <w:szCs w:val="20"/>
        </w:rPr>
        <w:fldChar w:fldCharType="separate"/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sz w:val="20"/>
          <w:szCs w:val="20"/>
        </w:rPr>
        <w:fldChar w:fldCharType="end"/>
      </w:r>
      <w:bookmarkEnd w:id="7"/>
      <w:r w:rsidR="001712F8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, le  </w:t>
      </w:r>
      <w:bookmarkStart w:id="8" w:name="Texte12"/>
      <w:r w:rsidR="00E11F69">
        <w:rPr>
          <w:sz w:val="20"/>
          <w:szCs w:val="20"/>
        </w:rPr>
        <w:fldChar w:fldCharType="begin">
          <w:ffData>
            <w:name w:val="Texte12"/>
            <w:enabled/>
            <w:calcOnExit w:val="0"/>
            <w:textInput>
              <w:type w:val="date"/>
              <w:format w:val="dd/MM/yyyy"/>
            </w:textInput>
          </w:ffData>
        </w:fldChar>
      </w:r>
      <w:r w:rsidR="00E11F69">
        <w:rPr>
          <w:sz w:val="20"/>
          <w:szCs w:val="20"/>
        </w:rPr>
        <w:instrText xml:space="preserve"> FORMTEXT </w:instrText>
      </w:r>
      <w:r w:rsidR="00E11F69">
        <w:rPr>
          <w:sz w:val="20"/>
          <w:szCs w:val="20"/>
        </w:rPr>
      </w:r>
      <w:r w:rsidR="00E11F69">
        <w:rPr>
          <w:sz w:val="20"/>
          <w:szCs w:val="20"/>
        </w:rPr>
        <w:fldChar w:fldCharType="separate"/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noProof/>
          <w:sz w:val="20"/>
          <w:szCs w:val="20"/>
        </w:rPr>
        <w:t> </w:t>
      </w:r>
      <w:r w:rsidR="00E11F69">
        <w:rPr>
          <w:sz w:val="20"/>
          <w:szCs w:val="20"/>
        </w:rPr>
        <w:fldChar w:fldCharType="end"/>
      </w:r>
      <w:bookmarkEnd w:id="8"/>
      <w:r w:rsidR="008C07BF">
        <w:rPr>
          <w:sz w:val="20"/>
          <w:szCs w:val="20"/>
        </w:rPr>
        <w:t xml:space="preserve">                                           </w:t>
      </w:r>
      <w:r w:rsidR="00E4038C">
        <w:rPr>
          <w:sz w:val="20"/>
          <w:szCs w:val="20"/>
        </w:rPr>
        <w:t xml:space="preserve">    </w:t>
      </w:r>
      <w:r w:rsidR="008C07BF">
        <w:rPr>
          <w:sz w:val="20"/>
          <w:szCs w:val="20"/>
        </w:rPr>
        <w:t xml:space="preserve">  Signature :</w:t>
      </w:r>
    </w:p>
    <w:p w:rsidR="00F23B30" w:rsidRDefault="00486FCE" w:rsidP="00890EAF">
      <w:pPr>
        <w:tabs>
          <w:tab w:val="left" w:pos="1455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4038C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</w:p>
    <w:p w:rsidR="00F23B30" w:rsidRPr="00890EAF" w:rsidRDefault="00F23B30" w:rsidP="00890EAF">
      <w:pPr>
        <w:tabs>
          <w:tab w:val="left" w:pos="1455"/>
        </w:tabs>
        <w:rPr>
          <w:sz w:val="20"/>
          <w:szCs w:val="20"/>
        </w:rPr>
      </w:pPr>
    </w:p>
    <w:p w:rsidR="00C01E3A" w:rsidRPr="00D407FB" w:rsidRDefault="0001229F" w:rsidP="00D407FB">
      <w:pPr>
        <w:jc w:val="both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  <w:u w:val="single"/>
        </w:rPr>
        <w:t>IMPORTANT</w:t>
      </w:r>
      <w:r>
        <w:rPr>
          <w:color w:val="000000"/>
          <w:sz w:val="20"/>
          <w:szCs w:val="20"/>
        </w:rPr>
        <w:t> </w:t>
      </w:r>
      <w:r>
        <w:rPr>
          <w:b/>
          <w:bCs/>
          <w:color w:val="000000"/>
          <w:sz w:val="20"/>
          <w:szCs w:val="20"/>
        </w:rPr>
        <w:t>! L’adresse figurant sur le relevé d’identité bancaire doit obligatoirement correspondre à l’adresse indiquée dans le présent dossier.</w:t>
      </w:r>
      <w:r w:rsidR="00D407FB"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En cas de changement de compte bancaire, donner ob</w:t>
      </w:r>
      <w:r w:rsidR="00D407FB">
        <w:rPr>
          <w:b/>
          <w:bCs/>
          <w:color w:val="000000"/>
          <w:sz w:val="20"/>
          <w:szCs w:val="20"/>
        </w:rPr>
        <w:t xml:space="preserve">ligatoirement un nouveau relevé d’identité bancaire en 2 exemplaires à la composante qui transmettra à la </w:t>
      </w:r>
      <w:r w:rsidR="00AA754A">
        <w:rPr>
          <w:b/>
          <w:bCs/>
          <w:color w:val="000000"/>
          <w:sz w:val="20"/>
          <w:szCs w:val="20"/>
        </w:rPr>
        <w:t>DRH – Service</w:t>
      </w:r>
      <w:r>
        <w:rPr>
          <w:b/>
          <w:bCs/>
          <w:color w:val="000000"/>
          <w:sz w:val="20"/>
          <w:szCs w:val="20"/>
        </w:rPr>
        <w:t xml:space="preserve"> Enseignants.</w:t>
      </w:r>
    </w:p>
    <w:sectPr w:rsidR="00C01E3A" w:rsidRPr="00D407FB" w:rsidSect="00E624AA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5" w:h="16837"/>
      <w:pgMar w:top="851" w:right="990" w:bottom="851" w:left="777" w:header="720" w:footer="11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8D4" w:rsidRDefault="006A68D4">
      <w:r>
        <w:separator/>
      </w:r>
    </w:p>
  </w:endnote>
  <w:endnote w:type="continuationSeparator" w:id="0">
    <w:p w:rsidR="006A68D4" w:rsidRDefault="006A6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3C" w:rsidRDefault="00D23F3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3C" w:rsidRDefault="00D23F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8D4" w:rsidRDefault="006A68D4">
      <w:r>
        <w:separator/>
      </w:r>
    </w:p>
  </w:footnote>
  <w:footnote w:type="continuationSeparator" w:id="0">
    <w:p w:rsidR="006A68D4" w:rsidRDefault="006A68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3C" w:rsidRDefault="00D23F3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3C" w:rsidRDefault="00D23F3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F3C" w:rsidRDefault="00D23F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363"/>
        </w:tabs>
        <w:ind w:left="0" w:firstLine="360"/>
      </w:pPr>
      <w:rPr>
        <w:rFonts w:ascii="Wingdings" w:hAnsi="Wingdings"/>
        <w:sz w:val="16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3">
    <w:nsid w:val="0BB301E5"/>
    <w:multiLevelType w:val="hybridMultilevel"/>
    <w:tmpl w:val="AD3C413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D109E0"/>
    <w:multiLevelType w:val="hybridMultilevel"/>
    <w:tmpl w:val="3006DC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C7507"/>
    <w:multiLevelType w:val="hybridMultilevel"/>
    <w:tmpl w:val="4EB4E5C4"/>
    <w:lvl w:ilvl="0" w:tplc="79CC255A">
      <w:start w:val="13"/>
      <w:numFmt w:val="bullet"/>
      <w:lvlText w:val=""/>
      <w:lvlJc w:val="left"/>
      <w:pPr>
        <w:tabs>
          <w:tab w:val="num" w:pos="900"/>
        </w:tabs>
        <w:ind w:left="900" w:hanging="540"/>
      </w:pPr>
      <w:rPr>
        <w:rFonts w:ascii="Webdings" w:eastAsia="Lucida Sans Unicode" w:hAnsi="Webdings" w:cs="Times New Roman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F772F2"/>
    <w:multiLevelType w:val="hybridMultilevel"/>
    <w:tmpl w:val="F9D86F80"/>
    <w:lvl w:ilvl="0" w:tplc="65D050FA"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eastAsia="Lucida Sans Unicode" w:hAnsi="Web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256A05"/>
    <w:multiLevelType w:val="hybridMultilevel"/>
    <w:tmpl w:val="B8F4D766"/>
    <w:lvl w:ilvl="0" w:tplc="0768A0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Full" w:cryptAlgorithmClass="hash" w:cryptAlgorithmType="typeAny" w:cryptAlgorithmSid="4" w:cryptSpinCount="100000" w:hash="HmG+MaRz+X99QDqOTvU7n8jE51M=" w:salt="z15GAvBMApWuo94wlJlKGQ==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CC"/>
    <w:rsid w:val="00001414"/>
    <w:rsid w:val="00002255"/>
    <w:rsid w:val="00005810"/>
    <w:rsid w:val="000103DC"/>
    <w:rsid w:val="0001175A"/>
    <w:rsid w:val="0001229F"/>
    <w:rsid w:val="0001230D"/>
    <w:rsid w:val="000127EA"/>
    <w:rsid w:val="00014443"/>
    <w:rsid w:val="000159E3"/>
    <w:rsid w:val="00022EAE"/>
    <w:rsid w:val="00032C01"/>
    <w:rsid w:val="00047F87"/>
    <w:rsid w:val="00050C73"/>
    <w:rsid w:val="00052E5C"/>
    <w:rsid w:val="00063055"/>
    <w:rsid w:val="00063D74"/>
    <w:rsid w:val="00071C2E"/>
    <w:rsid w:val="000811F3"/>
    <w:rsid w:val="00087B5B"/>
    <w:rsid w:val="000906A4"/>
    <w:rsid w:val="000917A2"/>
    <w:rsid w:val="00091817"/>
    <w:rsid w:val="00092587"/>
    <w:rsid w:val="00095164"/>
    <w:rsid w:val="000A2BB4"/>
    <w:rsid w:val="000A4B84"/>
    <w:rsid w:val="000A6F65"/>
    <w:rsid w:val="000A73F5"/>
    <w:rsid w:val="000B00BA"/>
    <w:rsid w:val="000C32C3"/>
    <w:rsid w:val="000E022F"/>
    <w:rsid w:val="000E3CFD"/>
    <w:rsid w:val="000F45EA"/>
    <w:rsid w:val="000F46FF"/>
    <w:rsid w:val="001006EF"/>
    <w:rsid w:val="00101A19"/>
    <w:rsid w:val="0010275C"/>
    <w:rsid w:val="00105B7D"/>
    <w:rsid w:val="001105CE"/>
    <w:rsid w:val="00111BAC"/>
    <w:rsid w:val="001213BD"/>
    <w:rsid w:val="00122F21"/>
    <w:rsid w:val="0012391D"/>
    <w:rsid w:val="00124896"/>
    <w:rsid w:val="00126B6B"/>
    <w:rsid w:val="00132F2F"/>
    <w:rsid w:val="00153121"/>
    <w:rsid w:val="001566AE"/>
    <w:rsid w:val="0016034B"/>
    <w:rsid w:val="001712F8"/>
    <w:rsid w:val="00172557"/>
    <w:rsid w:val="00172C87"/>
    <w:rsid w:val="00172CF9"/>
    <w:rsid w:val="00174C26"/>
    <w:rsid w:val="00174CD6"/>
    <w:rsid w:val="00176490"/>
    <w:rsid w:val="001775B4"/>
    <w:rsid w:val="001813A3"/>
    <w:rsid w:val="0018506C"/>
    <w:rsid w:val="00186678"/>
    <w:rsid w:val="00186BA4"/>
    <w:rsid w:val="001870DC"/>
    <w:rsid w:val="00191272"/>
    <w:rsid w:val="001929AB"/>
    <w:rsid w:val="00192D67"/>
    <w:rsid w:val="00193354"/>
    <w:rsid w:val="001963B1"/>
    <w:rsid w:val="001A1B76"/>
    <w:rsid w:val="001A2BB5"/>
    <w:rsid w:val="001A3997"/>
    <w:rsid w:val="001A3A3B"/>
    <w:rsid w:val="001B004D"/>
    <w:rsid w:val="001B3CA6"/>
    <w:rsid w:val="001B42E9"/>
    <w:rsid w:val="001B54F6"/>
    <w:rsid w:val="001C0ADA"/>
    <w:rsid w:val="001C1DF3"/>
    <w:rsid w:val="001C7E4A"/>
    <w:rsid w:val="001D0B90"/>
    <w:rsid w:val="001D120E"/>
    <w:rsid w:val="001D2F37"/>
    <w:rsid w:val="001D58A6"/>
    <w:rsid w:val="001D6DA4"/>
    <w:rsid w:val="001D785E"/>
    <w:rsid w:val="001E2B2F"/>
    <w:rsid w:val="001E302E"/>
    <w:rsid w:val="001E3AC5"/>
    <w:rsid w:val="00204E4F"/>
    <w:rsid w:val="00205614"/>
    <w:rsid w:val="00205E28"/>
    <w:rsid w:val="00206BD0"/>
    <w:rsid w:val="00213F12"/>
    <w:rsid w:val="00216C3F"/>
    <w:rsid w:val="00217069"/>
    <w:rsid w:val="00220FC5"/>
    <w:rsid w:val="00221F3B"/>
    <w:rsid w:val="00222DFB"/>
    <w:rsid w:val="00224C82"/>
    <w:rsid w:val="00227674"/>
    <w:rsid w:val="002277D8"/>
    <w:rsid w:val="002363F9"/>
    <w:rsid w:val="00237729"/>
    <w:rsid w:val="00240D09"/>
    <w:rsid w:val="002555F0"/>
    <w:rsid w:val="00270415"/>
    <w:rsid w:val="00270D4C"/>
    <w:rsid w:val="002723C9"/>
    <w:rsid w:val="002738CF"/>
    <w:rsid w:val="002820F2"/>
    <w:rsid w:val="00283AD7"/>
    <w:rsid w:val="00284032"/>
    <w:rsid w:val="002940CD"/>
    <w:rsid w:val="0029425F"/>
    <w:rsid w:val="00295914"/>
    <w:rsid w:val="002962AE"/>
    <w:rsid w:val="00296B2C"/>
    <w:rsid w:val="002A078A"/>
    <w:rsid w:val="002A256C"/>
    <w:rsid w:val="002A2678"/>
    <w:rsid w:val="002A6B0C"/>
    <w:rsid w:val="002B0CE6"/>
    <w:rsid w:val="002B6FAC"/>
    <w:rsid w:val="002C1143"/>
    <w:rsid w:val="002C2F09"/>
    <w:rsid w:val="002C5ADF"/>
    <w:rsid w:val="002C5DD6"/>
    <w:rsid w:val="002C6469"/>
    <w:rsid w:val="002D74F0"/>
    <w:rsid w:val="002E175F"/>
    <w:rsid w:val="002E6054"/>
    <w:rsid w:val="002F0E11"/>
    <w:rsid w:val="002F69B7"/>
    <w:rsid w:val="00304FE8"/>
    <w:rsid w:val="0030600D"/>
    <w:rsid w:val="00311745"/>
    <w:rsid w:val="00314617"/>
    <w:rsid w:val="00316003"/>
    <w:rsid w:val="003204A7"/>
    <w:rsid w:val="00321699"/>
    <w:rsid w:val="00321CA3"/>
    <w:rsid w:val="00322DDE"/>
    <w:rsid w:val="00324A8E"/>
    <w:rsid w:val="00325B45"/>
    <w:rsid w:val="00331166"/>
    <w:rsid w:val="0033126D"/>
    <w:rsid w:val="0033332C"/>
    <w:rsid w:val="00336B56"/>
    <w:rsid w:val="00340518"/>
    <w:rsid w:val="00345B1E"/>
    <w:rsid w:val="003474CC"/>
    <w:rsid w:val="00354FCE"/>
    <w:rsid w:val="00362D4D"/>
    <w:rsid w:val="00367A31"/>
    <w:rsid w:val="003747F4"/>
    <w:rsid w:val="003754DD"/>
    <w:rsid w:val="003769DE"/>
    <w:rsid w:val="00380253"/>
    <w:rsid w:val="00382CD2"/>
    <w:rsid w:val="003949F0"/>
    <w:rsid w:val="003A2EFA"/>
    <w:rsid w:val="003B3187"/>
    <w:rsid w:val="003B329D"/>
    <w:rsid w:val="003C0867"/>
    <w:rsid w:val="003D1582"/>
    <w:rsid w:val="003D20E4"/>
    <w:rsid w:val="003D41F1"/>
    <w:rsid w:val="003D4B0A"/>
    <w:rsid w:val="003E2FED"/>
    <w:rsid w:val="003E3BEA"/>
    <w:rsid w:val="003E5338"/>
    <w:rsid w:val="0040059B"/>
    <w:rsid w:val="00400621"/>
    <w:rsid w:val="004006AD"/>
    <w:rsid w:val="0040385D"/>
    <w:rsid w:val="00412018"/>
    <w:rsid w:val="004208FF"/>
    <w:rsid w:val="00422182"/>
    <w:rsid w:val="00423271"/>
    <w:rsid w:val="00424936"/>
    <w:rsid w:val="00434A32"/>
    <w:rsid w:val="0044010C"/>
    <w:rsid w:val="00441CCD"/>
    <w:rsid w:val="00443316"/>
    <w:rsid w:val="004447E4"/>
    <w:rsid w:val="00445380"/>
    <w:rsid w:val="00446072"/>
    <w:rsid w:val="0044783C"/>
    <w:rsid w:val="00450A67"/>
    <w:rsid w:val="00453E35"/>
    <w:rsid w:val="004552CF"/>
    <w:rsid w:val="0045545A"/>
    <w:rsid w:val="00456802"/>
    <w:rsid w:val="004600BB"/>
    <w:rsid w:val="004624CA"/>
    <w:rsid w:val="00462E5A"/>
    <w:rsid w:val="00465310"/>
    <w:rsid w:val="00465498"/>
    <w:rsid w:val="004706EE"/>
    <w:rsid w:val="00470C5F"/>
    <w:rsid w:val="00474C26"/>
    <w:rsid w:val="00486205"/>
    <w:rsid w:val="00486FCE"/>
    <w:rsid w:val="00491685"/>
    <w:rsid w:val="0049360D"/>
    <w:rsid w:val="0049475E"/>
    <w:rsid w:val="004A10A0"/>
    <w:rsid w:val="004A1B37"/>
    <w:rsid w:val="004A2E8C"/>
    <w:rsid w:val="004B3EF6"/>
    <w:rsid w:val="004C3046"/>
    <w:rsid w:val="004C690E"/>
    <w:rsid w:val="004C79A5"/>
    <w:rsid w:val="004D123D"/>
    <w:rsid w:val="004E1135"/>
    <w:rsid w:val="004E1AD1"/>
    <w:rsid w:val="004E2352"/>
    <w:rsid w:val="004E5693"/>
    <w:rsid w:val="004E70CF"/>
    <w:rsid w:val="004E7982"/>
    <w:rsid w:val="004F00EE"/>
    <w:rsid w:val="004F0123"/>
    <w:rsid w:val="004F127F"/>
    <w:rsid w:val="004F2E48"/>
    <w:rsid w:val="004F34C3"/>
    <w:rsid w:val="004F687E"/>
    <w:rsid w:val="0050023C"/>
    <w:rsid w:val="00500A7E"/>
    <w:rsid w:val="0050106E"/>
    <w:rsid w:val="00504464"/>
    <w:rsid w:val="005054F1"/>
    <w:rsid w:val="005138FF"/>
    <w:rsid w:val="00514065"/>
    <w:rsid w:val="00525544"/>
    <w:rsid w:val="00530242"/>
    <w:rsid w:val="00532AF5"/>
    <w:rsid w:val="00533219"/>
    <w:rsid w:val="00536644"/>
    <w:rsid w:val="0054094C"/>
    <w:rsid w:val="00542B8F"/>
    <w:rsid w:val="00543E5B"/>
    <w:rsid w:val="0054520B"/>
    <w:rsid w:val="00546B96"/>
    <w:rsid w:val="00556DA2"/>
    <w:rsid w:val="005572D5"/>
    <w:rsid w:val="00560025"/>
    <w:rsid w:val="00562C0E"/>
    <w:rsid w:val="005649F0"/>
    <w:rsid w:val="00571502"/>
    <w:rsid w:val="005763B1"/>
    <w:rsid w:val="0057653F"/>
    <w:rsid w:val="00583AB3"/>
    <w:rsid w:val="00585177"/>
    <w:rsid w:val="0058521B"/>
    <w:rsid w:val="00585C1B"/>
    <w:rsid w:val="0059499C"/>
    <w:rsid w:val="005A17AE"/>
    <w:rsid w:val="005B1539"/>
    <w:rsid w:val="005B19E8"/>
    <w:rsid w:val="005B4984"/>
    <w:rsid w:val="005B695D"/>
    <w:rsid w:val="005C4C47"/>
    <w:rsid w:val="005C6F60"/>
    <w:rsid w:val="005C7C39"/>
    <w:rsid w:val="005D194A"/>
    <w:rsid w:val="005D7F4F"/>
    <w:rsid w:val="005E0A81"/>
    <w:rsid w:val="005E30C9"/>
    <w:rsid w:val="005E476D"/>
    <w:rsid w:val="005F19C2"/>
    <w:rsid w:val="005F2B6D"/>
    <w:rsid w:val="005F5E67"/>
    <w:rsid w:val="005F7D1C"/>
    <w:rsid w:val="00600B9D"/>
    <w:rsid w:val="00601034"/>
    <w:rsid w:val="00602B49"/>
    <w:rsid w:val="006051A6"/>
    <w:rsid w:val="00605CE5"/>
    <w:rsid w:val="00613AE9"/>
    <w:rsid w:val="006140B4"/>
    <w:rsid w:val="00617E2F"/>
    <w:rsid w:val="0062295D"/>
    <w:rsid w:val="00622A99"/>
    <w:rsid w:val="00626012"/>
    <w:rsid w:val="006328C9"/>
    <w:rsid w:val="00635F17"/>
    <w:rsid w:val="00636D7D"/>
    <w:rsid w:val="00644AD7"/>
    <w:rsid w:val="00652F63"/>
    <w:rsid w:val="006559F8"/>
    <w:rsid w:val="00657727"/>
    <w:rsid w:val="00660F10"/>
    <w:rsid w:val="00666066"/>
    <w:rsid w:val="00666E54"/>
    <w:rsid w:val="006711F2"/>
    <w:rsid w:val="00685B9F"/>
    <w:rsid w:val="006862AA"/>
    <w:rsid w:val="00687397"/>
    <w:rsid w:val="00694B3C"/>
    <w:rsid w:val="00697B66"/>
    <w:rsid w:val="006A1581"/>
    <w:rsid w:val="006A48B4"/>
    <w:rsid w:val="006A68D4"/>
    <w:rsid w:val="006B1082"/>
    <w:rsid w:val="006B1CBB"/>
    <w:rsid w:val="006C33E6"/>
    <w:rsid w:val="006C5FAA"/>
    <w:rsid w:val="006C6F12"/>
    <w:rsid w:val="006C7D47"/>
    <w:rsid w:val="006D2B67"/>
    <w:rsid w:val="006D2DED"/>
    <w:rsid w:val="006D2ECE"/>
    <w:rsid w:val="006D3DE4"/>
    <w:rsid w:val="006E273F"/>
    <w:rsid w:val="006E35D9"/>
    <w:rsid w:val="006E6817"/>
    <w:rsid w:val="006F18C4"/>
    <w:rsid w:val="006F4D3E"/>
    <w:rsid w:val="006F5008"/>
    <w:rsid w:val="0070334F"/>
    <w:rsid w:val="00704E70"/>
    <w:rsid w:val="00705DF4"/>
    <w:rsid w:val="0070674A"/>
    <w:rsid w:val="007074A9"/>
    <w:rsid w:val="00711255"/>
    <w:rsid w:val="0071182D"/>
    <w:rsid w:val="007123BC"/>
    <w:rsid w:val="00722151"/>
    <w:rsid w:val="00732F33"/>
    <w:rsid w:val="00735521"/>
    <w:rsid w:val="00737E9A"/>
    <w:rsid w:val="00740B5D"/>
    <w:rsid w:val="00754E33"/>
    <w:rsid w:val="007554A8"/>
    <w:rsid w:val="007619E5"/>
    <w:rsid w:val="00765D12"/>
    <w:rsid w:val="00770375"/>
    <w:rsid w:val="0077301D"/>
    <w:rsid w:val="0077499E"/>
    <w:rsid w:val="00775DFF"/>
    <w:rsid w:val="00777455"/>
    <w:rsid w:val="0078053A"/>
    <w:rsid w:val="00781FB3"/>
    <w:rsid w:val="00784A18"/>
    <w:rsid w:val="00787F27"/>
    <w:rsid w:val="00796655"/>
    <w:rsid w:val="007A1172"/>
    <w:rsid w:val="007A3206"/>
    <w:rsid w:val="007A32B3"/>
    <w:rsid w:val="007A7B6A"/>
    <w:rsid w:val="007B00A2"/>
    <w:rsid w:val="007B3119"/>
    <w:rsid w:val="007B595A"/>
    <w:rsid w:val="007C0CBA"/>
    <w:rsid w:val="007C3288"/>
    <w:rsid w:val="007D0906"/>
    <w:rsid w:val="007D5311"/>
    <w:rsid w:val="007E12E6"/>
    <w:rsid w:val="007E3212"/>
    <w:rsid w:val="007E6B2B"/>
    <w:rsid w:val="007E722D"/>
    <w:rsid w:val="007F12DB"/>
    <w:rsid w:val="007F15D3"/>
    <w:rsid w:val="007F3237"/>
    <w:rsid w:val="007F4680"/>
    <w:rsid w:val="007F5311"/>
    <w:rsid w:val="008078C8"/>
    <w:rsid w:val="008111B8"/>
    <w:rsid w:val="00811CB5"/>
    <w:rsid w:val="00812005"/>
    <w:rsid w:val="008134A3"/>
    <w:rsid w:val="00816EFC"/>
    <w:rsid w:val="0081738D"/>
    <w:rsid w:val="008214BB"/>
    <w:rsid w:val="00823506"/>
    <w:rsid w:val="00825FF5"/>
    <w:rsid w:val="00826138"/>
    <w:rsid w:val="00826BD8"/>
    <w:rsid w:val="008346F6"/>
    <w:rsid w:val="00836C07"/>
    <w:rsid w:val="008428EC"/>
    <w:rsid w:val="00850E2F"/>
    <w:rsid w:val="008522EE"/>
    <w:rsid w:val="00862CAC"/>
    <w:rsid w:val="0086755C"/>
    <w:rsid w:val="0087038E"/>
    <w:rsid w:val="00870525"/>
    <w:rsid w:val="00871511"/>
    <w:rsid w:val="008734A1"/>
    <w:rsid w:val="008765B2"/>
    <w:rsid w:val="008857A0"/>
    <w:rsid w:val="008906B0"/>
    <w:rsid w:val="00890EAF"/>
    <w:rsid w:val="008968B8"/>
    <w:rsid w:val="0089742F"/>
    <w:rsid w:val="008A4BFB"/>
    <w:rsid w:val="008A60C9"/>
    <w:rsid w:val="008C07BF"/>
    <w:rsid w:val="008C2D65"/>
    <w:rsid w:val="008C7E24"/>
    <w:rsid w:val="008D69F6"/>
    <w:rsid w:val="008E0F2A"/>
    <w:rsid w:val="008E674E"/>
    <w:rsid w:val="008F26C6"/>
    <w:rsid w:val="008F5263"/>
    <w:rsid w:val="008F5DC1"/>
    <w:rsid w:val="008F7F65"/>
    <w:rsid w:val="0090469E"/>
    <w:rsid w:val="00906319"/>
    <w:rsid w:val="00910BAD"/>
    <w:rsid w:val="00912C2F"/>
    <w:rsid w:val="009172BD"/>
    <w:rsid w:val="00935C4C"/>
    <w:rsid w:val="00940526"/>
    <w:rsid w:val="00944E1E"/>
    <w:rsid w:val="0095095C"/>
    <w:rsid w:val="009526E8"/>
    <w:rsid w:val="009530F7"/>
    <w:rsid w:val="00954705"/>
    <w:rsid w:val="00955CD5"/>
    <w:rsid w:val="00956F0C"/>
    <w:rsid w:val="00961131"/>
    <w:rsid w:val="00961F7A"/>
    <w:rsid w:val="00963377"/>
    <w:rsid w:val="00965CF0"/>
    <w:rsid w:val="00967CFA"/>
    <w:rsid w:val="00976831"/>
    <w:rsid w:val="00976E9C"/>
    <w:rsid w:val="0097705B"/>
    <w:rsid w:val="009771A7"/>
    <w:rsid w:val="0097742C"/>
    <w:rsid w:val="00980312"/>
    <w:rsid w:val="00984CBB"/>
    <w:rsid w:val="00986AD7"/>
    <w:rsid w:val="0099217D"/>
    <w:rsid w:val="00995ABC"/>
    <w:rsid w:val="009A2094"/>
    <w:rsid w:val="009A6D04"/>
    <w:rsid w:val="009B7EC1"/>
    <w:rsid w:val="009D098F"/>
    <w:rsid w:val="009E7441"/>
    <w:rsid w:val="009E7EEB"/>
    <w:rsid w:val="009F07E5"/>
    <w:rsid w:val="009F1770"/>
    <w:rsid w:val="009F6D5D"/>
    <w:rsid w:val="00A00023"/>
    <w:rsid w:val="00A020ED"/>
    <w:rsid w:val="00A073CB"/>
    <w:rsid w:val="00A14B53"/>
    <w:rsid w:val="00A344EA"/>
    <w:rsid w:val="00A37145"/>
    <w:rsid w:val="00A41E09"/>
    <w:rsid w:val="00A509D3"/>
    <w:rsid w:val="00A51948"/>
    <w:rsid w:val="00A52266"/>
    <w:rsid w:val="00A522F1"/>
    <w:rsid w:val="00A53782"/>
    <w:rsid w:val="00A54F9C"/>
    <w:rsid w:val="00A55E94"/>
    <w:rsid w:val="00A623CB"/>
    <w:rsid w:val="00A706A7"/>
    <w:rsid w:val="00A71EE7"/>
    <w:rsid w:val="00A75FD7"/>
    <w:rsid w:val="00A803C9"/>
    <w:rsid w:val="00A87F98"/>
    <w:rsid w:val="00AA4978"/>
    <w:rsid w:val="00AA6E78"/>
    <w:rsid w:val="00AA754A"/>
    <w:rsid w:val="00AB3CA4"/>
    <w:rsid w:val="00AB6A22"/>
    <w:rsid w:val="00AB72D1"/>
    <w:rsid w:val="00AC247B"/>
    <w:rsid w:val="00AC2A1F"/>
    <w:rsid w:val="00AE0A8B"/>
    <w:rsid w:val="00AF3792"/>
    <w:rsid w:val="00AF3F74"/>
    <w:rsid w:val="00AF408E"/>
    <w:rsid w:val="00AF411E"/>
    <w:rsid w:val="00B03B5C"/>
    <w:rsid w:val="00B05911"/>
    <w:rsid w:val="00B12DC1"/>
    <w:rsid w:val="00B1570B"/>
    <w:rsid w:val="00B158E1"/>
    <w:rsid w:val="00B17068"/>
    <w:rsid w:val="00B17FBD"/>
    <w:rsid w:val="00B20B8A"/>
    <w:rsid w:val="00B224E3"/>
    <w:rsid w:val="00B22FE8"/>
    <w:rsid w:val="00B25F04"/>
    <w:rsid w:val="00B308F6"/>
    <w:rsid w:val="00B33FCD"/>
    <w:rsid w:val="00B37936"/>
    <w:rsid w:val="00B44F20"/>
    <w:rsid w:val="00B51B81"/>
    <w:rsid w:val="00B5543D"/>
    <w:rsid w:val="00B57191"/>
    <w:rsid w:val="00B642CC"/>
    <w:rsid w:val="00B65583"/>
    <w:rsid w:val="00B66FDD"/>
    <w:rsid w:val="00B7380B"/>
    <w:rsid w:val="00B76439"/>
    <w:rsid w:val="00B82195"/>
    <w:rsid w:val="00B8403F"/>
    <w:rsid w:val="00B857F7"/>
    <w:rsid w:val="00B87E6D"/>
    <w:rsid w:val="00B95134"/>
    <w:rsid w:val="00B956DB"/>
    <w:rsid w:val="00B972EC"/>
    <w:rsid w:val="00BA6EBE"/>
    <w:rsid w:val="00BB0319"/>
    <w:rsid w:val="00BB0631"/>
    <w:rsid w:val="00BB166A"/>
    <w:rsid w:val="00BB532F"/>
    <w:rsid w:val="00BB6886"/>
    <w:rsid w:val="00BB7C90"/>
    <w:rsid w:val="00BC0322"/>
    <w:rsid w:val="00BC0D5B"/>
    <w:rsid w:val="00BC1EF5"/>
    <w:rsid w:val="00BC28A8"/>
    <w:rsid w:val="00BC5902"/>
    <w:rsid w:val="00BC5B44"/>
    <w:rsid w:val="00BC694F"/>
    <w:rsid w:val="00BC6972"/>
    <w:rsid w:val="00BD06CC"/>
    <w:rsid w:val="00BD2197"/>
    <w:rsid w:val="00BE4C55"/>
    <w:rsid w:val="00BF3B2F"/>
    <w:rsid w:val="00BF70AF"/>
    <w:rsid w:val="00C001A8"/>
    <w:rsid w:val="00C01E3A"/>
    <w:rsid w:val="00C0577B"/>
    <w:rsid w:val="00C12009"/>
    <w:rsid w:val="00C16C07"/>
    <w:rsid w:val="00C17198"/>
    <w:rsid w:val="00C254BD"/>
    <w:rsid w:val="00C2724C"/>
    <w:rsid w:val="00C31C77"/>
    <w:rsid w:val="00C429BF"/>
    <w:rsid w:val="00C44D45"/>
    <w:rsid w:val="00C50573"/>
    <w:rsid w:val="00C51841"/>
    <w:rsid w:val="00C57EFF"/>
    <w:rsid w:val="00C6322D"/>
    <w:rsid w:val="00C65468"/>
    <w:rsid w:val="00C65D01"/>
    <w:rsid w:val="00C728D9"/>
    <w:rsid w:val="00C74910"/>
    <w:rsid w:val="00C7664B"/>
    <w:rsid w:val="00C845C4"/>
    <w:rsid w:val="00C84CAC"/>
    <w:rsid w:val="00CA1F8E"/>
    <w:rsid w:val="00CA2F0E"/>
    <w:rsid w:val="00CA3EB8"/>
    <w:rsid w:val="00CA44C6"/>
    <w:rsid w:val="00CA4B57"/>
    <w:rsid w:val="00CA7308"/>
    <w:rsid w:val="00CB23D9"/>
    <w:rsid w:val="00CB6919"/>
    <w:rsid w:val="00CC5D33"/>
    <w:rsid w:val="00CD3E74"/>
    <w:rsid w:val="00CD727E"/>
    <w:rsid w:val="00CE07B6"/>
    <w:rsid w:val="00CE1221"/>
    <w:rsid w:val="00CE5041"/>
    <w:rsid w:val="00CF0447"/>
    <w:rsid w:val="00CF2D76"/>
    <w:rsid w:val="00CF611B"/>
    <w:rsid w:val="00CF632E"/>
    <w:rsid w:val="00CF769A"/>
    <w:rsid w:val="00D01883"/>
    <w:rsid w:val="00D020AB"/>
    <w:rsid w:val="00D0266B"/>
    <w:rsid w:val="00D061A8"/>
    <w:rsid w:val="00D063A1"/>
    <w:rsid w:val="00D17969"/>
    <w:rsid w:val="00D21B43"/>
    <w:rsid w:val="00D23F3C"/>
    <w:rsid w:val="00D25C42"/>
    <w:rsid w:val="00D26205"/>
    <w:rsid w:val="00D2621B"/>
    <w:rsid w:val="00D27600"/>
    <w:rsid w:val="00D30127"/>
    <w:rsid w:val="00D3218E"/>
    <w:rsid w:val="00D351B9"/>
    <w:rsid w:val="00D36176"/>
    <w:rsid w:val="00D373C5"/>
    <w:rsid w:val="00D407FB"/>
    <w:rsid w:val="00D465D2"/>
    <w:rsid w:val="00D46CE1"/>
    <w:rsid w:val="00D46F16"/>
    <w:rsid w:val="00D474AD"/>
    <w:rsid w:val="00D50F88"/>
    <w:rsid w:val="00D5172A"/>
    <w:rsid w:val="00D54FC1"/>
    <w:rsid w:val="00D575F5"/>
    <w:rsid w:val="00D625A0"/>
    <w:rsid w:val="00D628D5"/>
    <w:rsid w:val="00D63C7B"/>
    <w:rsid w:val="00D70856"/>
    <w:rsid w:val="00D725B0"/>
    <w:rsid w:val="00D73DD8"/>
    <w:rsid w:val="00D74920"/>
    <w:rsid w:val="00D74BAA"/>
    <w:rsid w:val="00D75EF3"/>
    <w:rsid w:val="00D773B1"/>
    <w:rsid w:val="00D811F0"/>
    <w:rsid w:val="00D84BAC"/>
    <w:rsid w:val="00D8536B"/>
    <w:rsid w:val="00D91744"/>
    <w:rsid w:val="00D93FBC"/>
    <w:rsid w:val="00D9456E"/>
    <w:rsid w:val="00D97133"/>
    <w:rsid w:val="00DA2627"/>
    <w:rsid w:val="00DA3AE6"/>
    <w:rsid w:val="00DA5B4D"/>
    <w:rsid w:val="00DB017D"/>
    <w:rsid w:val="00DB1EFE"/>
    <w:rsid w:val="00DB3A7A"/>
    <w:rsid w:val="00DB7319"/>
    <w:rsid w:val="00DC352B"/>
    <w:rsid w:val="00DC65D6"/>
    <w:rsid w:val="00DD2044"/>
    <w:rsid w:val="00DD35E3"/>
    <w:rsid w:val="00DD5247"/>
    <w:rsid w:val="00DD61B9"/>
    <w:rsid w:val="00DD6D1E"/>
    <w:rsid w:val="00DD7EBC"/>
    <w:rsid w:val="00DE3883"/>
    <w:rsid w:val="00DE7CDB"/>
    <w:rsid w:val="00DF0236"/>
    <w:rsid w:val="00DF4006"/>
    <w:rsid w:val="00E001BF"/>
    <w:rsid w:val="00E020F0"/>
    <w:rsid w:val="00E023B6"/>
    <w:rsid w:val="00E03123"/>
    <w:rsid w:val="00E03422"/>
    <w:rsid w:val="00E073B7"/>
    <w:rsid w:val="00E11F69"/>
    <w:rsid w:val="00E13215"/>
    <w:rsid w:val="00E13B43"/>
    <w:rsid w:val="00E14356"/>
    <w:rsid w:val="00E15C7D"/>
    <w:rsid w:val="00E210D2"/>
    <w:rsid w:val="00E30FFA"/>
    <w:rsid w:val="00E311D6"/>
    <w:rsid w:val="00E31810"/>
    <w:rsid w:val="00E35BD2"/>
    <w:rsid w:val="00E36B8C"/>
    <w:rsid w:val="00E4038C"/>
    <w:rsid w:val="00E424EA"/>
    <w:rsid w:val="00E43699"/>
    <w:rsid w:val="00E45B0E"/>
    <w:rsid w:val="00E467DC"/>
    <w:rsid w:val="00E470FD"/>
    <w:rsid w:val="00E472B8"/>
    <w:rsid w:val="00E50FFC"/>
    <w:rsid w:val="00E5114B"/>
    <w:rsid w:val="00E564C9"/>
    <w:rsid w:val="00E60325"/>
    <w:rsid w:val="00E624AA"/>
    <w:rsid w:val="00E644A6"/>
    <w:rsid w:val="00E73CA9"/>
    <w:rsid w:val="00E746D2"/>
    <w:rsid w:val="00E751A0"/>
    <w:rsid w:val="00E833CC"/>
    <w:rsid w:val="00E839E9"/>
    <w:rsid w:val="00E870D4"/>
    <w:rsid w:val="00E9358E"/>
    <w:rsid w:val="00E94693"/>
    <w:rsid w:val="00E97F5C"/>
    <w:rsid w:val="00EA46B8"/>
    <w:rsid w:val="00EA7B66"/>
    <w:rsid w:val="00EB019A"/>
    <w:rsid w:val="00EB0656"/>
    <w:rsid w:val="00EB34B8"/>
    <w:rsid w:val="00EB70EC"/>
    <w:rsid w:val="00EB7921"/>
    <w:rsid w:val="00EB79A7"/>
    <w:rsid w:val="00EB7F08"/>
    <w:rsid w:val="00EC1A02"/>
    <w:rsid w:val="00EC615C"/>
    <w:rsid w:val="00ED18CC"/>
    <w:rsid w:val="00ED6553"/>
    <w:rsid w:val="00ED67AA"/>
    <w:rsid w:val="00EE2B89"/>
    <w:rsid w:val="00EE527C"/>
    <w:rsid w:val="00EE635B"/>
    <w:rsid w:val="00EF2552"/>
    <w:rsid w:val="00EF3637"/>
    <w:rsid w:val="00EF3AC3"/>
    <w:rsid w:val="00F02FF7"/>
    <w:rsid w:val="00F037AD"/>
    <w:rsid w:val="00F06DD5"/>
    <w:rsid w:val="00F07BC8"/>
    <w:rsid w:val="00F1016A"/>
    <w:rsid w:val="00F105DA"/>
    <w:rsid w:val="00F127D7"/>
    <w:rsid w:val="00F17AE9"/>
    <w:rsid w:val="00F23B30"/>
    <w:rsid w:val="00F34542"/>
    <w:rsid w:val="00F351F5"/>
    <w:rsid w:val="00F40896"/>
    <w:rsid w:val="00F41BCB"/>
    <w:rsid w:val="00F51197"/>
    <w:rsid w:val="00F577ED"/>
    <w:rsid w:val="00F63251"/>
    <w:rsid w:val="00F63A15"/>
    <w:rsid w:val="00F7035F"/>
    <w:rsid w:val="00F70770"/>
    <w:rsid w:val="00F71CF2"/>
    <w:rsid w:val="00F721F8"/>
    <w:rsid w:val="00F72263"/>
    <w:rsid w:val="00F72CFC"/>
    <w:rsid w:val="00F73DFF"/>
    <w:rsid w:val="00F7613F"/>
    <w:rsid w:val="00F803CA"/>
    <w:rsid w:val="00F80AE8"/>
    <w:rsid w:val="00F81FDD"/>
    <w:rsid w:val="00F8368A"/>
    <w:rsid w:val="00F84262"/>
    <w:rsid w:val="00F85832"/>
    <w:rsid w:val="00F95989"/>
    <w:rsid w:val="00F97D2B"/>
    <w:rsid w:val="00FA1CC6"/>
    <w:rsid w:val="00FA458D"/>
    <w:rsid w:val="00FA45FF"/>
    <w:rsid w:val="00FA58A7"/>
    <w:rsid w:val="00FB1000"/>
    <w:rsid w:val="00FB4012"/>
    <w:rsid w:val="00FB648E"/>
    <w:rsid w:val="00FB725B"/>
    <w:rsid w:val="00FC0F66"/>
    <w:rsid w:val="00FC1EB8"/>
    <w:rsid w:val="00FC6B5C"/>
    <w:rsid w:val="00FD1D9D"/>
    <w:rsid w:val="00FD4570"/>
    <w:rsid w:val="00FD4955"/>
    <w:rsid w:val="00FE0423"/>
    <w:rsid w:val="00FE05EE"/>
    <w:rsid w:val="00FE3C6B"/>
    <w:rsid w:val="00FF3B10"/>
    <w:rsid w:val="00FF3DFB"/>
    <w:rsid w:val="00FF4D46"/>
    <w:rsid w:val="00FF550B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009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color w:val="3366FF"/>
    </w:rPr>
  </w:style>
  <w:style w:type="paragraph" w:styleId="Titre3">
    <w:name w:val="heading 3"/>
    <w:basedOn w:val="Normal"/>
    <w:next w:val="Normal"/>
    <w:qFormat/>
    <w:rsid w:val="005E30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Symbol" w:eastAsia="Lucida Sans Unicode" w:hAnsi="Symbol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eastAsia="Lucida Sans Unicode" w:hAnsi="Wingdings" w:cs="Times New Roman"/>
      <w:b/>
      <w:color w:val="auto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Policepardfaut2">
    <w:name w:val="Police par défaut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Policepardfaut1">
    <w:name w:val="Police par défaut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styleId="Lienhypertexte">
    <w:name w:val="Hyperlink"/>
    <w:rPr>
      <w:color w:val="0000FF"/>
      <w:u w:val="single"/>
    </w:rPr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Tahoma"/>
    </w:rPr>
  </w:style>
  <w:style w:type="paragraph" w:customStyle="1" w:styleId="Lgende3">
    <w:name w:val="Légende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2">
    <w:name w:val="Titre2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re">
    <w:name w:val="Title"/>
    <w:basedOn w:val="Normal"/>
    <w:next w:val="Sous-titre"/>
    <w:qFormat/>
    <w:pPr>
      <w:jc w:val="center"/>
    </w:pPr>
    <w:rPr>
      <w:rFonts w:ascii="Arial" w:hAnsi="Arial"/>
      <w:sz w:val="44"/>
      <w:szCs w:val="20"/>
    </w:rPr>
  </w:style>
  <w:style w:type="paragraph" w:styleId="Sous-titre">
    <w:name w:val="Subtitle"/>
    <w:basedOn w:val="Normal"/>
    <w:next w:val="Corpsdetexte"/>
    <w:qFormat/>
    <w:pPr>
      <w:jc w:val="center"/>
    </w:pPr>
    <w:rPr>
      <w:rFonts w:ascii="Arial" w:hAnsi="Arial"/>
      <w:sz w:val="32"/>
      <w:szCs w:val="20"/>
    </w:rPr>
  </w:style>
  <w:style w:type="paragraph" w:styleId="En-tte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Contenuducadre">
    <w:name w:val="Contenu du cadre"/>
    <w:basedOn w:val="Corpsdetexte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table" w:styleId="Grilledutableau">
    <w:name w:val="Table Grid"/>
    <w:basedOn w:val="TableauNormal"/>
    <w:rsid w:val="00AB3CA4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4C79A5"/>
  </w:style>
  <w:style w:type="paragraph" w:styleId="PrformatHTML">
    <w:name w:val="HTML Preformatted"/>
    <w:basedOn w:val="Normal"/>
    <w:rsid w:val="00D63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paragraph" w:styleId="Textedebulles">
    <w:name w:val="Balloon Text"/>
    <w:basedOn w:val="Normal"/>
    <w:link w:val="TextedebullesCar"/>
    <w:rsid w:val="002555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555F0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Textedelespacerserv">
    <w:name w:val="Placeholder Text"/>
    <w:basedOn w:val="Policepardfaut"/>
    <w:uiPriority w:val="99"/>
    <w:semiHidden/>
    <w:rsid w:val="007774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2009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color w:val="3366FF"/>
    </w:rPr>
  </w:style>
  <w:style w:type="paragraph" w:styleId="Titre3">
    <w:name w:val="heading 3"/>
    <w:basedOn w:val="Normal"/>
    <w:next w:val="Normal"/>
    <w:qFormat/>
    <w:rsid w:val="005E30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Symbol" w:eastAsia="Lucida Sans Unicode" w:hAnsi="Symbol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eastAsia="Lucida Sans Unicode" w:hAnsi="Wingdings" w:cs="Times New Roman"/>
      <w:b/>
      <w:color w:val="auto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Policepardfaut2">
    <w:name w:val="Police par défaut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Policepardfaut1">
    <w:name w:val="Police par défaut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styleId="Lienhypertexte">
    <w:name w:val="Hyperlink"/>
    <w:rPr>
      <w:color w:val="0000FF"/>
      <w:u w:val="single"/>
    </w:rPr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Tahoma"/>
    </w:rPr>
  </w:style>
  <w:style w:type="paragraph" w:customStyle="1" w:styleId="Lgende3">
    <w:name w:val="Légende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2">
    <w:name w:val="Titre2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re">
    <w:name w:val="Title"/>
    <w:basedOn w:val="Normal"/>
    <w:next w:val="Sous-titre"/>
    <w:qFormat/>
    <w:pPr>
      <w:jc w:val="center"/>
    </w:pPr>
    <w:rPr>
      <w:rFonts w:ascii="Arial" w:hAnsi="Arial"/>
      <w:sz w:val="44"/>
      <w:szCs w:val="20"/>
    </w:rPr>
  </w:style>
  <w:style w:type="paragraph" w:styleId="Sous-titre">
    <w:name w:val="Subtitle"/>
    <w:basedOn w:val="Normal"/>
    <w:next w:val="Corpsdetexte"/>
    <w:qFormat/>
    <w:pPr>
      <w:jc w:val="center"/>
    </w:pPr>
    <w:rPr>
      <w:rFonts w:ascii="Arial" w:hAnsi="Arial"/>
      <w:sz w:val="32"/>
      <w:szCs w:val="20"/>
    </w:rPr>
  </w:style>
  <w:style w:type="paragraph" w:styleId="En-tte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Contenuducadre">
    <w:name w:val="Contenu du cadre"/>
    <w:basedOn w:val="Corpsdetexte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table" w:styleId="Grilledutableau">
    <w:name w:val="Table Grid"/>
    <w:basedOn w:val="TableauNormal"/>
    <w:rsid w:val="00AB3CA4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4C79A5"/>
  </w:style>
  <w:style w:type="paragraph" w:styleId="PrformatHTML">
    <w:name w:val="HTML Preformatted"/>
    <w:basedOn w:val="Normal"/>
    <w:rsid w:val="00D63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kern w:val="0"/>
      <w:sz w:val="20"/>
      <w:szCs w:val="20"/>
      <w:lang w:eastAsia="ja-JP"/>
    </w:rPr>
  </w:style>
  <w:style w:type="paragraph" w:styleId="Textedebulles">
    <w:name w:val="Balloon Text"/>
    <w:basedOn w:val="Normal"/>
    <w:link w:val="TextedebullesCar"/>
    <w:rsid w:val="002555F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555F0"/>
    <w:rPr>
      <w:rFonts w:ascii="Tahoma" w:eastAsia="Lucida Sans Unicode" w:hAnsi="Tahoma" w:cs="Tahoma"/>
      <w:kern w:val="1"/>
      <w:sz w:val="16"/>
      <w:szCs w:val="16"/>
      <w:lang w:eastAsia="ar-SA"/>
    </w:rPr>
  </w:style>
  <w:style w:type="character" w:styleId="Textedelespacerserv">
    <w:name w:val="Placeholder Text"/>
    <w:basedOn w:val="Policepardfaut"/>
    <w:uiPriority w:val="99"/>
    <w:semiHidden/>
    <w:rsid w:val="007774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Vade mecum vacataires</vt:lpstr>
    </vt:vector>
  </TitlesOfParts>
  <Company>uha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Vade mecum vacataires</dc:title>
  <dc:creator>Monique Sailler</dc:creator>
  <cp:lastModifiedBy>Utilisateur Windows</cp:lastModifiedBy>
  <cp:revision>16</cp:revision>
  <cp:lastPrinted>2017-06-21T08:34:00Z</cp:lastPrinted>
  <dcterms:created xsi:type="dcterms:W3CDTF">2016-06-01T13:04:00Z</dcterms:created>
  <dcterms:modified xsi:type="dcterms:W3CDTF">2017-06-26T10:16:00Z</dcterms:modified>
</cp:coreProperties>
</file>